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32662" w:rsidRPr="009A020E" w:rsidRDefault="00332662" w:rsidP="00675BB5">
      <w:pPr>
        <w:pStyle w:val="Header"/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E53A4A" w:rsidRPr="009A020E" w:rsidRDefault="00532F8A" w:rsidP="00675BB5">
      <w:pPr>
        <w:pStyle w:val="Header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9A020E">
        <w:rPr>
          <w:rFonts w:asciiTheme="minorHAnsi" w:hAnsiTheme="minorHAnsi" w:cstheme="minorHAnsi"/>
          <w:bCs/>
          <w:sz w:val="28"/>
          <w:szCs w:val="28"/>
        </w:rPr>
        <w:t>Manikanta k</w:t>
      </w:r>
    </w:p>
    <w:p w:rsidR="00AD52AE" w:rsidRPr="009A020E" w:rsidRDefault="00547131" w:rsidP="00675BB5">
      <w:pPr>
        <w:pStyle w:val="Header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9A020E">
        <w:rPr>
          <w:rFonts w:asciiTheme="minorHAnsi" w:hAnsiTheme="minorHAnsi" w:cstheme="minorHAnsi"/>
          <w:bCs/>
          <w:sz w:val="28"/>
          <w:szCs w:val="28"/>
        </w:rPr>
        <w:t>Servicenow developer</w:t>
      </w:r>
    </w:p>
    <w:p w:rsidR="00AD52AE" w:rsidRPr="009A020E" w:rsidRDefault="009A020E" w:rsidP="00675BB5">
      <w:pPr>
        <w:pStyle w:val="Header"/>
        <w:jc w:val="both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</w:rPr>
        <w:t xml:space="preserve">Email : </w:t>
      </w:r>
      <w:r w:rsidR="00532F8A" w:rsidRPr="009A020E">
        <w:rPr>
          <w:rFonts w:asciiTheme="minorHAnsi" w:hAnsiTheme="minorHAnsi" w:cstheme="minorHAnsi"/>
          <w:bCs/>
          <w:sz w:val="28"/>
          <w:szCs w:val="28"/>
        </w:rPr>
        <w:t>kethu.manisnow</w:t>
      </w:r>
      <w:r w:rsidR="00E53A4A" w:rsidRPr="009A020E">
        <w:rPr>
          <w:rFonts w:asciiTheme="minorHAnsi" w:hAnsiTheme="minorHAnsi" w:cstheme="minorHAnsi"/>
          <w:bCs/>
          <w:sz w:val="28"/>
          <w:szCs w:val="28"/>
        </w:rPr>
        <w:t>@gmail.com</w:t>
      </w:r>
    </w:p>
    <w:p w:rsidR="00AD52AE" w:rsidRPr="009A020E" w:rsidRDefault="009A020E" w:rsidP="00675BB5">
      <w:pPr>
        <w:pStyle w:val="Header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</w:rPr>
        <w:t>Mo</w:t>
      </w:r>
      <w:r w:rsidR="00675BB5">
        <w:rPr>
          <w:rFonts w:asciiTheme="minorHAnsi" w:hAnsiTheme="minorHAnsi" w:cstheme="minorHAnsi"/>
          <w:bCs/>
        </w:rPr>
        <w:t>b</w:t>
      </w:r>
      <w:r>
        <w:rPr>
          <w:rFonts w:asciiTheme="minorHAnsi" w:hAnsiTheme="minorHAnsi" w:cstheme="minorHAnsi"/>
          <w:bCs/>
        </w:rPr>
        <w:t xml:space="preserve">ile : </w:t>
      </w:r>
      <w:r w:rsidR="00547131" w:rsidRPr="009A020E">
        <w:rPr>
          <w:rFonts w:asciiTheme="minorHAnsi" w:hAnsiTheme="minorHAnsi" w:cstheme="minorHAnsi"/>
          <w:bCs/>
          <w:sz w:val="28"/>
          <w:szCs w:val="28"/>
        </w:rPr>
        <w:t xml:space="preserve">+91 </w:t>
      </w:r>
      <w:r w:rsidR="00532F8A" w:rsidRPr="009A020E">
        <w:rPr>
          <w:rFonts w:asciiTheme="minorHAnsi" w:hAnsiTheme="minorHAnsi" w:cstheme="minorHAnsi"/>
          <w:bCs/>
          <w:sz w:val="28"/>
          <w:szCs w:val="28"/>
        </w:rPr>
        <w:t xml:space="preserve"> 7670894299</w:t>
      </w:r>
    </w:p>
    <w:p w:rsidR="008A1F19" w:rsidRPr="009A020E" w:rsidRDefault="008A1F19" w:rsidP="00675BB5">
      <w:pPr>
        <w:tabs>
          <w:tab w:val="left" w:pos="6570"/>
        </w:tabs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547131" w:rsidRPr="009A020E" w:rsidRDefault="00856EB8" w:rsidP="00675BB5">
      <w:pP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9A020E">
        <w:rPr>
          <w:rFonts w:asciiTheme="minorHAnsi" w:eastAsia="Arial" w:hAnsiTheme="minorHAnsi" w:cstheme="minorHAnsi"/>
          <w:b/>
          <w:u w:val="single"/>
        </w:rPr>
        <w:t>PROFESSIONAL SUMMARY</w:t>
      </w:r>
      <w:r w:rsidR="008A1F19" w:rsidRPr="009A020E">
        <w:rPr>
          <w:rFonts w:asciiTheme="minorHAnsi" w:eastAsia="Arial" w:hAnsiTheme="minorHAnsi" w:cstheme="minorHAnsi"/>
          <w:b/>
          <w:sz w:val="22"/>
          <w:szCs w:val="22"/>
        </w:rPr>
        <w:t>:</w:t>
      </w:r>
    </w:p>
    <w:p w:rsidR="00C30BD2" w:rsidRPr="009A020E" w:rsidRDefault="00C30BD2" w:rsidP="00675BB5">
      <w:pPr>
        <w:jc w:val="both"/>
        <w:rPr>
          <w:rFonts w:asciiTheme="minorHAnsi" w:hAnsiTheme="minorHAnsi" w:cstheme="minorHAnsi"/>
        </w:rPr>
      </w:pPr>
    </w:p>
    <w:p w:rsidR="005B495D" w:rsidRPr="009A020E" w:rsidRDefault="005B495D" w:rsidP="00675BB5">
      <w:pPr>
        <w:pStyle w:val="ListBullet"/>
      </w:pPr>
      <w:r w:rsidRPr="009A020E">
        <w:t>An ambitious and optimistic Engineer with over 3</w:t>
      </w:r>
      <w:r w:rsidR="009A020E">
        <w:t>+</w:t>
      </w:r>
      <w:r w:rsidRPr="009A020E">
        <w:t xml:space="preserve"> years of experience in the IT industry involved in providing ITIL and IT Service Management Solutions in IT Infrastructure with expertise in the ITSM suite Service-Now.</w:t>
      </w:r>
    </w:p>
    <w:p w:rsidR="005B495D" w:rsidRPr="009A020E" w:rsidRDefault="005B495D" w:rsidP="00675BB5">
      <w:pPr>
        <w:pStyle w:val="ListBullet"/>
      </w:pPr>
      <w:r w:rsidRPr="009A020E">
        <w:t>Good knowledge and understanding of ITIL process.</w:t>
      </w:r>
    </w:p>
    <w:p w:rsidR="005B495D" w:rsidRPr="009A020E" w:rsidRDefault="005B495D" w:rsidP="00675BB5">
      <w:pPr>
        <w:pStyle w:val="ListBullet"/>
      </w:pPr>
      <w:r w:rsidRPr="009A020E">
        <w:t>Exclusive working experience on ServiceNow with Practical Exposure on Implementation and Configuration of ServiceNow Tool</w:t>
      </w:r>
    </w:p>
    <w:p w:rsidR="005B495D" w:rsidRPr="009A020E" w:rsidRDefault="005B495D" w:rsidP="00675BB5">
      <w:pPr>
        <w:pStyle w:val="ListBullet"/>
      </w:pPr>
      <w:r w:rsidRPr="009A020E">
        <w:t>Business requirement analysis and discussion with stakeholders to come up with new business solutions</w:t>
      </w:r>
    </w:p>
    <w:p w:rsidR="005B495D" w:rsidRPr="009A020E" w:rsidRDefault="005B495D" w:rsidP="00675BB5">
      <w:pPr>
        <w:pStyle w:val="ListBullet"/>
      </w:pPr>
      <w:r w:rsidRPr="009A020E">
        <w:t>Communicating design decisions and details to team members, clarification of issues reported from team</w:t>
      </w:r>
    </w:p>
    <w:p w:rsidR="005B495D" w:rsidRPr="009A020E" w:rsidRDefault="005B495D" w:rsidP="00675BB5">
      <w:pPr>
        <w:pStyle w:val="ListBullet"/>
      </w:pPr>
      <w:r w:rsidRPr="009A020E">
        <w:t>Created UI Actions, UI Policies, UI pages.</w:t>
      </w:r>
    </w:p>
    <w:p w:rsidR="005B495D" w:rsidRPr="009A020E" w:rsidRDefault="005B495D" w:rsidP="00675BB5">
      <w:pPr>
        <w:pStyle w:val="ListBullet"/>
      </w:pPr>
      <w:r w:rsidRPr="009A020E">
        <w:t>Created Transform maps to import data through Excel.</w:t>
      </w:r>
    </w:p>
    <w:p w:rsidR="005B495D" w:rsidRPr="009A020E" w:rsidRDefault="005B495D" w:rsidP="00675BB5">
      <w:pPr>
        <w:pStyle w:val="ListBullet"/>
      </w:pPr>
      <w:r w:rsidRPr="009A020E">
        <w:t>Good experience in Requirements understanding and analyzing.</w:t>
      </w:r>
    </w:p>
    <w:p w:rsidR="005B495D" w:rsidRDefault="005B495D" w:rsidP="00675BB5">
      <w:pPr>
        <w:pStyle w:val="ListBullet"/>
      </w:pPr>
      <w:r w:rsidRPr="009A020E">
        <w:t>Quick adaptability to new technologies so keeps abreast of changing trends and meets new requirements successfully.</w:t>
      </w:r>
    </w:p>
    <w:p w:rsidR="00675BB5" w:rsidRPr="009A020E" w:rsidRDefault="00675BB5" w:rsidP="00675BB5">
      <w:pPr>
        <w:pStyle w:val="ListBullet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Tremendous problem solving and troubleshooting skills, leadership qualities, strong analytical, organizational, multitasking, execution skills and ability to co-ordinate activities and interact with end users in a fast paced team environment.</w:t>
      </w:r>
    </w:p>
    <w:p w:rsidR="005B495D" w:rsidRPr="009A020E" w:rsidRDefault="005B495D" w:rsidP="00675BB5">
      <w:pPr>
        <w:pStyle w:val="ListBullet"/>
      </w:pPr>
      <w:r w:rsidRPr="009A020E">
        <w:t>Development and implementation of Service-now.com ITSM platform applications</w:t>
      </w:r>
      <w:r w:rsidR="005D00F6" w:rsidRPr="009A020E">
        <w:t>.</w:t>
      </w:r>
    </w:p>
    <w:p w:rsidR="005B495D" w:rsidRPr="009A020E" w:rsidRDefault="005B495D" w:rsidP="00675BB5">
      <w:pPr>
        <w:pStyle w:val="ListBullet"/>
      </w:pPr>
      <w:r w:rsidRPr="009A020E">
        <w:t>Developed new Service Requests as  per the Business Scenarios.</w:t>
      </w:r>
    </w:p>
    <w:p w:rsidR="005B495D" w:rsidRPr="009A020E" w:rsidRDefault="005B495D" w:rsidP="00675BB5">
      <w:pPr>
        <w:pStyle w:val="ListBullet"/>
      </w:pPr>
      <w:r w:rsidRPr="009A020E">
        <w:t>Worked extensively upon the troubleshooting and resolution of issues that come up in the Tool.</w:t>
      </w:r>
    </w:p>
    <w:p w:rsidR="005B495D" w:rsidRPr="009A020E" w:rsidRDefault="005B495D" w:rsidP="00675BB5">
      <w:pPr>
        <w:pStyle w:val="ListBullet"/>
      </w:pPr>
      <w:r w:rsidRPr="009A020E">
        <w:t>Proficient in developing and debugging Client Script, Business Rules, UI Policies, Access Control List, Scheduled Jobs, Background Scripts, Script Includes.</w:t>
      </w:r>
    </w:p>
    <w:p w:rsidR="005B495D" w:rsidRPr="009A020E" w:rsidRDefault="005B495D" w:rsidP="00675BB5">
      <w:pPr>
        <w:pStyle w:val="ListBullet"/>
      </w:pPr>
      <w:r w:rsidRPr="009A020E">
        <w:t>Having Experience in configuring workflow, Service Level Agreement (SLA) and Email Notifications.</w:t>
      </w:r>
    </w:p>
    <w:p w:rsidR="005B495D" w:rsidRPr="009A020E" w:rsidRDefault="005B495D" w:rsidP="00675BB5">
      <w:pPr>
        <w:pStyle w:val="ListBullet"/>
      </w:pPr>
      <w:r w:rsidRPr="009A020E">
        <w:t>Experience in creating reports and configuring homepages</w:t>
      </w:r>
    </w:p>
    <w:p w:rsidR="00190999" w:rsidRPr="009A020E" w:rsidRDefault="005B495D" w:rsidP="00675BB5">
      <w:pPr>
        <w:pStyle w:val="ListBullet"/>
      </w:pPr>
      <w:r w:rsidRPr="009A020E">
        <w:t>Good Analytical and Problem Solving Skills.</w:t>
      </w:r>
    </w:p>
    <w:p w:rsidR="009146B0" w:rsidRPr="009A020E" w:rsidRDefault="005B495D" w:rsidP="00675BB5">
      <w:pPr>
        <w:pStyle w:val="ListBullet"/>
      </w:pPr>
      <w:r w:rsidRPr="009A020E">
        <w:t>Magnificent</w:t>
      </w:r>
      <w:r w:rsidR="009A020E">
        <w:t xml:space="preserve"> </w:t>
      </w:r>
      <w:r w:rsidRPr="009A020E">
        <w:t xml:space="preserve"> verbal and written Communication, Strong experience interacting with clients, end-users, requirement gathering, understanding requirements, analyzing solutions.</w:t>
      </w:r>
    </w:p>
    <w:p w:rsidR="00744EBD" w:rsidRPr="009A020E" w:rsidRDefault="00744EBD" w:rsidP="00675BB5">
      <w:pPr>
        <w:tabs>
          <w:tab w:val="left" w:pos="707"/>
        </w:tabs>
        <w:jc w:val="both"/>
        <w:rPr>
          <w:rFonts w:asciiTheme="minorHAnsi" w:hAnsiTheme="minorHAnsi" w:cstheme="minorHAnsi"/>
          <w:b/>
          <w:bCs/>
          <w:u w:val="single"/>
        </w:rPr>
      </w:pPr>
    </w:p>
    <w:p w:rsidR="00675BB5" w:rsidRDefault="00675BB5" w:rsidP="00675BB5">
      <w:pPr>
        <w:tabs>
          <w:tab w:val="left" w:pos="707"/>
        </w:tabs>
        <w:jc w:val="both"/>
        <w:rPr>
          <w:rFonts w:asciiTheme="minorHAnsi" w:hAnsiTheme="minorHAnsi" w:cstheme="minorHAnsi"/>
          <w:b/>
          <w:bCs/>
          <w:u w:val="single"/>
        </w:rPr>
      </w:pPr>
    </w:p>
    <w:p w:rsidR="00675BB5" w:rsidRDefault="00675BB5" w:rsidP="00675BB5">
      <w:pPr>
        <w:tabs>
          <w:tab w:val="left" w:pos="707"/>
        </w:tabs>
        <w:jc w:val="both"/>
        <w:rPr>
          <w:rFonts w:asciiTheme="minorHAnsi" w:hAnsiTheme="minorHAnsi" w:cstheme="minorHAnsi"/>
          <w:b/>
          <w:bCs/>
          <w:u w:val="single"/>
        </w:rPr>
      </w:pPr>
    </w:p>
    <w:p w:rsidR="00675BB5" w:rsidRDefault="00675BB5" w:rsidP="00675BB5">
      <w:pPr>
        <w:tabs>
          <w:tab w:val="left" w:pos="707"/>
        </w:tabs>
        <w:jc w:val="both"/>
        <w:rPr>
          <w:rFonts w:asciiTheme="minorHAnsi" w:hAnsiTheme="minorHAnsi" w:cstheme="minorHAnsi"/>
          <w:b/>
          <w:bCs/>
          <w:u w:val="single"/>
        </w:rPr>
      </w:pPr>
    </w:p>
    <w:p w:rsidR="00675BB5" w:rsidRDefault="00675BB5" w:rsidP="00675BB5">
      <w:pPr>
        <w:tabs>
          <w:tab w:val="left" w:pos="707"/>
        </w:tabs>
        <w:jc w:val="both"/>
        <w:rPr>
          <w:rFonts w:asciiTheme="minorHAnsi" w:hAnsiTheme="minorHAnsi" w:cstheme="minorHAnsi"/>
          <w:b/>
          <w:bCs/>
          <w:u w:val="single"/>
        </w:rPr>
      </w:pPr>
    </w:p>
    <w:p w:rsidR="008A1F19" w:rsidRPr="009A020E" w:rsidRDefault="00421C9A" w:rsidP="00675BB5">
      <w:pPr>
        <w:tabs>
          <w:tab w:val="left" w:pos="707"/>
        </w:tabs>
        <w:jc w:val="both"/>
        <w:rPr>
          <w:rFonts w:asciiTheme="minorHAnsi" w:hAnsiTheme="minorHAnsi" w:cstheme="minorHAnsi"/>
          <w:b/>
        </w:rPr>
      </w:pPr>
      <w:r w:rsidRPr="009A020E">
        <w:rPr>
          <w:rFonts w:asciiTheme="minorHAnsi" w:hAnsiTheme="minorHAnsi" w:cstheme="minorHAnsi"/>
          <w:b/>
          <w:bCs/>
          <w:u w:val="single"/>
        </w:rPr>
        <w:lastRenderedPageBreak/>
        <w:t xml:space="preserve">TECHNICAL </w:t>
      </w:r>
      <w:r w:rsidR="00F706BA" w:rsidRPr="009A020E">
        <w:rPr>
          <w:rFonts w:asciiTheme="minorHAnsi" w:hAnsiTheme="minorHAnsi" w:cstheme="minorHAnsi"/>
          <w:b/>
          <w:bCs/>
          <w:u w:val="single"/>
        </w:rPr>
        <w:t>PROFICIENCY</w:t>
      </w:r>
      <w:r w:rsidR="008A1F19" w:rsidRPr="009A020E">
        <w:rPr>
          <w:rFonts w:asciiTheme="minorHAnsi" w:hAnsiTheme="minorHAnsi" w:cstheme="minorHAnsi"/>
          <w:b/>
          <w:bCs/>
          <w:lang/>
        </w:rPr>
        <w:t>:</w:t>
      </w:r>
    </w:p>
    <w:p w:rsidR="009146B0" w:rsidRPr="009A020E" w:rsidRDefault="009146B0" w:rsidP="00675BB5">
      <w:pPr>
        <w:pStyle w:val="Cog-body"/>
        <w:rPr>
          <w:rFonts w:asciiTheme="minorHAnsi" w:hAnsiTheme="minorHAnsi" w:cstheme="minorHAnsi"/>
          <w:b/>
          <w:color w:val="262626"/>
          <w:sz w:val="22"/>
          <w:szCs w:val="22"/>
        </w:rPr>
      </w:pPr>
    </w:p>
    <w:p w:rsidR="00D433AF" w:rsidRPr="009A020E" w:rsidRDefault="00D433AF" w:rsidP="00675BB5">
      <w:pPr>
        <w:pStyle w:val="Cog-body"/>
        <w:numPr>
          <w:ilvl w:val="0"/>
          <w:numId w:val="21"/>
        </w:numPr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9A020E">
        <w:rPr>
          <w:rFonts w:asciiTheme="minorHAnsi" w:hAnsiTheme="minorHAnsi" w:cstheme="minorHAnsi"/>
          <w:color w:val="262626"/>
          <w:sz w:val="22"/>
          <w:szCs w:val="22"/>
        </w:rPr>
        <w:t>Primary Skill</w:t>
      </w:r>
      <w:r w:rsidRPr="009A020E">
        <w:rPr>
          <w:rFonts w:asciiTheme="minorHAnsi" w:hAnsiTheme="minorHAnsi" w:cstheme="minorHAnsi"/>
          <w:b/>
          <w:color w:val="262626"/>
          <w:sz w:val="22"/>
          <w:szCs w:val="22"/>
        </w:rPr>
        <w:tab/>
        <w:t xml:space="preserve">: </w:t>
      </w:r>
      <w:r w:rsidRPr="009A020E">
        <w:rPr>
          <w:rFonts w:asciiTheme="minorHAnsi" w:hAnsiTheme="minorHAnsi" w:cstheme="minorHAnsi"/>
          <w:color w:val="262626"/>
          <w:sz w:val="22"/>
          <w:szCs w:val="22"/>
        </w:rPr>
        <w:t>ITSM Suite - ServiceNow</w:t>
      </w:r>
    </w:p>
    <w:p w:rsidR="00D433AF" w:rsidRPr="009A020E" w:rsidRDefault="00D433AF" w:rsidP="00675BB5">
      <w:pPr>
        <w:pStyle w:val="Cog-body"/>
        <w:numPr>
          <w:ilvl w:val="0"/>
          <w:numId w:val="21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9A020E">
        <w:rPr>
          <w:rFonts w:asciiTheme="minorHAnsi" w:hAnsiTheme="minorHAnsi" w:cstheme="minorHAnsi"/>
          <w:sz w:val="22"/>
          <w:szCs w:val="22"/>
        </w:rPr>
        <w:t xml:space="preserve">Administration </w:t>
      </w:r>
      <w:r w:rsidRPr="009A020E">
        <w:rPr>
          <w:rFonts w:asciiTheme="minorHAnsi" w:hAnsiTheme="minorHAnsi" w:cstheme="minorHAnsi"/>
          <w:sz w:val="22"/>
          <w:szCs w:val="22"/>
        </w:rPr>
        <w:tab/>
      </w:r>
      <w:r w:rsidRPr="009A020E">
        <w:rPr>
          <w:rFonts w:asciiTheme="minorHAnsi" w:hAnsiTheme="minorHAnsi" w:cstheme="minorHAnsi"/>
          <w:b/>
          <w:sz w:val="22"/>
          <w:szCs w:val="22"/>
        </w:rPr>
        <w:t>:</w:t>
      </w:r>
      <w:r w:rsidRPr="009A020E">
        <w:rPr>
          <w:rFonts w:asciiTheme="minorHAnsi" w:hAnsiTheme="minorHAnsi" w:cstheme="minorHAnsi"/>
          <w:sz w:val="22"/>
          <w:szCs w:val="22"/>
        </w:rPr>
        <w:t xml:space="preserve">User and Service Administration, Security and Data management, </w:t>
      </w:r>
      <w:r w:rsidRPr="009A020E">
        <w:rPr>
          <w:rFonts w:asciiTheme="minorHAnsi" w:hAnsiTheme="minorHAnsi" w:cstheme="minorHAnsi"/>
          <w:color w:val="262626"/>
          <w:sz w:val="22"/>
          <w:szCs w:val="22"/>
        </w:rPr>
        <w:t>Reporting &amp; Application Maintenance, Configuration.</w:t>
      </w:r>
    </w:p>
    <w:p w:rsidR="00D433AF" w:rsidRPr="009A020E" w:rsidRDefault="00D433AF" w:rsidP="00675BB5">
      <w:pPr>
        <w:pStyle w:val="Cog-body"/>
        <w:numPr>
          <w:ilvl w:val="0"/>
          <w:numId w:val="21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9A020E">
        <w:rPr>
          <w:rFonts w:asciiTheme="minorHAnsi" w:hAnsiTheme="minorHAnsi" w:cstheme="minorHAnsi"/>
          <w:color w:val="262626"/>
          <w:sz w:val="22"/>
          <w:szCs w:val="22"/>
        </w:rPr>
        <w:t xml:space="preserve">Customization </w:t>
      </w:r>
      <w:r w:rsidRPr="009A020E">
        <w:rPr>
          <w:rFonts w:asciiTheme="minorHAnsi" w:hAnsiTheme="minorHAnsi" w:cstheme="minorHAnsi"/>
          <w:color w:val="262626"/>
          <w:sz w:val="22"/>
          <w:szCs w:val="22"/>
        </w:rPr>
        <w:tab/>
        <w:t>: Applications, Modules, Notifications, Plug-in.</w:t>
      </w:r>
    </w:p>
    <w:p w:rsidR="00D433AF" w:rsidRPr="009A020E" w:rsidRDefault="00D433AF" w:rsidP="00675BB5">
      <w:pPr>
        <w:pStyle w:val="Cog-body"/>
        <w:numPr>
          <w:ilvl w:val="0"/>
          <w:numId w:val="21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9A020E">
        <w:rPr>
          <w:rFonts w:asciiTheme="minorHAnsi" w:hAnsiTheme="minorHAnsi" w:cstheme="minorHAnsi"/>
          <w:color w:val="262626"/>
          <w:sz w:val="22"/>
          <w:szCs w:val="22"/>
        </w:rPr>
        <w:t xml:space="preserve">Development </w:t>
      </w:r>
      <w:r w:rsidRPr="009A020E">
        <w:rPr>
          <w:rFonts w:asciiTheme="minorHAnsi" w:hAnsiTheme="minorHAnsi" w:cstheme="minorHAnsi"/>
          <w:color w:val="262626"/>
          <w:sz w:val="22"/>
          <w:szCs w:val="22"/>
        </w:rPr>
        <w:tab/>
        <w:t>: Incident Management, Problem Management, Service Request Management, Import sets, Data Sources,  Change Management, Knowledge Management,   Transform Maps.</w:t>
      </w:r>
    </w:p>
    <w:p w:rsidR="009146B0" w:rsidRPr="009A020E" w:rsidRDefault="00D433AF" w:rsidP="00675BB5">
      <w:pPr>
        <w:pStyle w:val="Cog-body"/>
        <w:numPr>
          <w:ilvl w:val="0"/>
          <w:numId w:val="21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9A020E">
        <w:rPr>
          <w:rFonts w:asciiTheme="minorHAnsi" w:hAnsiTheme="minorHAnsi" w:cstheme="minorHAnsi"/>
          <w:color w:val="262626"/>
          <w:sz w:val="22"/>
          <w:szCs w:val="22"/>
        </w:rPr>
        <w:t xml:space="preserve">Scripting </w:t>
      </w:r>
      <w:r w:rsidRPr="009A020E">
        <w:rPr>
          <w:rFonts w:asciiTheme="minorHAnsi" w:hAnsiTheme="minorHAnsi" w:cstheme="minorHAnsi"/>
          <w:color w:val="262626"/>
          <w:sz w:val="22"/>
          <w:szCs w:val="22"/>
        </w:rPr>
        <w:tab/>
        <w:t>: UI Policies, Client Scripts, UI Scripts, Script Includes,UI Actions, Business Rules</w:t>
      </w:r>
    </w:p>
    <w:p w:rsidR="003110E1" w:rsidRPr="009A020E" w:rsidRDefault="003110E1" w:rsidP="00675BB5">
      <w:pPr>
        <w:jc w:val="both"/>
        <w:rPr>
          <w:rFonts w:asciiTheme="minorHAnsi" w:hAnsiTheme="minorHAnsi" w:cstheme="minorHAnsi"/>
          <w:b/>
          <w:bCs/>
          <w:u w:val="single"/>
        </w:rPr>
      </w:pPr>
    </w:p>
    <w:p w:rsidR="00BA6794" w:rsidRPr="009A020E" w:rsidRDefault="0032424E" w:rsidP="00675BB5">
      <w:pPr>
        <w:jc w:val="both"/>
        <w:rPr>
          <w:rFonts w:asciiTheme="minorHAnsi" w:hAnsiTheme="minorHAnsi" w:cstheme="minorHAnsi"/>
          <w:b/>
          <w:bCs/>
        </w:rPr>
      </w:pPr>
      <w:r w:rsidRPr="009A020E">
        <w:rPr>
          <w:rFonts w:asciiTheme="minorHAnsi" w:hAnsiTheme="minorHAnsi" w:cstheme="minorHAnsi"/>
          <w:b/>
          <w:bCs/>
          <w:u w:val="single"/>
        </w:rPr>
        <w:t>WORK EXPERIE</w:t>
      </w:r>
      <w:r w:rsidR="00BC60F8" w:rsidRPr="009A020E">
        <w:rPr>
          <w:rFonts w:asciiTheme="minorHAnsi" w:hAnsiTheme="minorHAnsi" w:cstheme="minorHAnsi"/>
          <w:b/>
          <w:bCs/>
          <w:u w:val="single"/>
        </w:rPr>
        <w:t>NCE</w:t>
      </w:r>
      <w:r w:rsidR="009A020E">
        <w:rPr>
          <w:rFonts w:asciiTheme="minorHAnsi" w:hAnsiTheme="minorHAnsi" w:cstheme="minorHAnsi"/>
          <w:b/>
          <w:bCs/>
        </w:rPr>
        <w:t>: H</w:t>
      </w:r>
      <w:r w:rsidR="00BC60F8" w:rsidRPr="009A020E">
        <w:rPr>
          <w:rFonts w:asciiTheme="minorHAnsi" w:hAnsiTheme="minorHAnsi" w:cstheme="minorHAnsi"/>
          <w:b/>
          <w:bCs/>
        </w:rPr>
        <w:t>exaware technologies</w:t>
      </w:r>
    </w:p>
    <w:p w:rsidR="00BA6794" w:rsidRPr="009A020E" w:rsidRDefault="00BA6794" w:rsidP="00675BB5">
      <w:pPr>
        <w:jc w:val="both"/>
        <w:rPr>
          <w:rFonts w:asciiTheme="minorHAnsi" w:hAnsiTheme="minorHAnsi" w:cstheme="minorHAnsi"/>
          <w:b/>
          <w:bCs/>
        </w:rPr>
      </w:pPr>
      <w:r w:rsidRPr="009A020E">
        <w:rPr>
          <w:rFonts w:asciiTheme="minorHAnsi" w:hAnsiTheme="minorHAnsi" w:cstheme="minorHAnsi"/>
          <w:b/>
          <w:bCs/>
        </w:rPr>
        <w:t>ServiceNow Developer</w:t>
      </w:r>
    </w:p>
    <w:p w:rsidR="00BA6794" w:rsidRPr="009A020E" w:rsidRDefault="004F4791" w:rsidP="00675BB5">
      <w:pPr>
        <w:jc w:val="both"/>
        <w:rPr>
          <w:rFonts w:asciiTheme="minorHAnsi" w:hAnsiTheme="minorHAnsi" w:cstheme="minorHAnsi"/>
          <w:b/>
          <w:bCs/>
        </w:rPr>
      </w:pPr>
      <w:r w:rsidRPr="009A020E">
        <w:rPr>
          <w:rFonts w:asciiTheme="minorHAnsi" w:hAnsiTheme="minorHAnsi" w:cstheme="minorHAnsi"/>
          <w:b/>
          <w:bCs/>
        </w:rPr>
        <w:t>August</w:t>
      </w:r>
      <w:r w:rsidR="00675BB5">
        <w:rPr>
          <w:rFonts w:asciiTheme="minorHAnsi" w:hAnsiTheme="minorHAnsi" w:cstheme="minorHAnsi"/>
          <w:b/>
          <w:bCs/>
        </w:rPr>
        <w:t xml:space="preserve"> 2017</w:t>
      </w:r>
      <w:r w:rsidR="00BA6794" w:rsidRPr="009A020E">
        <w:rPr>
          <w:rFonts w:asciiTheme="minorHAnsi" w:hAnsiTheme="minorHAnsi" w:cstheme="minorHAnsi"/>
          <w:b/>
          <w:bCs/>
        </w:rPr>
        <w:t xml:space="preserve"> to Present</w:t>
      </w:r>
    </w:p>
    <w:p w:rsidR="0032424E" w:rsidRPr="009A020E" w:rsidRDefault="0032424E" w:rsidP="00675BB5">
      <w:pPr>
        <w:jc w:val="both"/>
        <w:rPr>
          <w:rFonts w:asciiTheme="minorHAnsi" w:hAnsiTheme="minorHAnsi" w:cstheme="minorHAnsi"/>
          <w:b/>
          <w:bCs/>
        </w:rPr>
      </w:pPr>
    </w:p>
    <w:p w:rsidR="00FE0D3D" w:rsidRPr="009A020E" w:rsidRDefault="00FE0D3D" w:rsidP="00675BB5">
      <w:pPr>
        <w:spacing w:line="276" w:lineRule="auto"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Project</w:t>
      </w:r>
      <w:r w:rsidR="00C11339" w:rsidRPr="009A020E">
        <w:rPr>
          <w:rFonts w:asciiTheme="minorHAnsi" w:hAnsiTheme="minorHAnsi" w:cstheme="minorHAnsi"/>
        </w:rPr>
        <w:t>1</w:t>
      </w:r>
      <w:r w:rsidRPr="009A020E">
        <w:rPr>
          <w:rFonts w:asciiTheme="minorHAnsi" w:hAnsiTheme="minorHAnsi" w:cstheme="minorHAnsi"/>
        </w:rPr>
        <w:t xml:space="preserve">  </w:t>
      </w:r>
      <w:r w:rsidRPr="009A020E">
        <w:rPr>
          <w:rFonts w:asciiTheme="minorHAnsi" w:hAnsiTheme="minorHAnsi" w:cstheme="minorHAnsi"/>
        </w:rPr>
        <w:tab/>
        <w:t>:</w:t>
      </w:r>
      <w:r w:rsidRPr="009A020E">
        <w:rPr>
          <w:rFonts w:asciiTheme="minorHAnsi" w:hAnsiTheme="minorHAnsi" w:cstheme="minorHAnsi"/>
          <w:u w:val="single"/>
        </w:rPr>
        <w:t>FMC Corporation</w:t>
      </w:r>
    </w:p>
    <w:p w:rsidR="00FE0D3D" w:rsidRPr="009A020E" w:rsidRDefault="00FE0D3D" w:rsidP="00675BB5">
      <w:pPr>
        <w:spacing w:line="276" w:lineRule="auto"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Domain</w:t>
      </w:r>
      <w:r w:rsidRPr="009A020E">
        <w:rPr>
          <w:rFonts w:asciiTheme="minorHAnsi" w:hAnsiTheme="minorHAnsi" w:cstheme="minorHAnsi"/>
        </w:rPr>
        <w:tab/>
        <w:t>:IT Service Management</w:t>
      </w:r>
    </w:p>
    <w:p w:rsidR="00FE0D3D" w:rsidRPr="009A020E" w:rsidRDefault="00675BB5" w:rsidP="00675BB5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Details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 w:rsidR="00FE0D3D" w:rsidRPr="009A020E">
        <w:rPr>
          <w:rFonts w:asciiTheme="minorHAnsi" w:hAnsiTheme="minorHAnsi" w:cstheme="minorHAnsi"/>
        </w:rPr>
        <w:t>This project deals with implementing Email parsing and notifications and custom enhancements to the client.</w:t>
      </w:r>
    </w:p>
    <w:p w:rsidR="00FE0D3D" w:rsidRPr="009A020E" w:rsidRDefault="00FE0D3D" w:rsidP="00675BB5">
      <w:pPr>
        <w:spacing w:line="276" w:lineRule="auto"/>
        <w:jc w:val="both"/>
        <w:rPr>
          <w:rFonts w:asciiTheme="minorHAnsi" w:hAnsiTheme="minorHAnsi" w:cstheme="minorHAnsi"/>
        </w:rPr>
      </w:pPr>
    </w:p>
    <w:p w:rsidR="00FE0D3D" w:rsidRPr="009A020E" w:rsidRDefault="00FE0D3D" w:rsidP="00675BB5">
      <w:pPr>
        <w:spacing w:line="276" w:lineRule="auto"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Project Responsibilities:</w:t>
      </w:r>
    </w:p>
    <w:p w:rsidR="00FE0D3D" w:rsidRPr="009A020E" w:rsidRDefault="00FE0D3D" w:rsidP="00675BB5">
      <w:pPr>
        <w:spacing w:line="276" w:lineRule="auto"/>
        <w:jc w:val="both"/>
        <w:rPr>
          <w:rFonts w:asciiTheme="minorHAnsi" w:hAnsiTheme="minorHAnsi" w:cstheme="minorHAnsi"/>
        </w:rPr>
      </w:pPr>
    </w:p>
    <w:p w:rsidR="00FE0D3D" w:rsidRPr="009A020E" w:rsidRDefault="00FE0D3D" w:rsidP="00675BB5">
      <w:pPr>
        <w:pStyle w:val="ListParagraph"/>
        <w:keepNext/>
        <w:numPr>
          <w:ilvl w:val="0"/>
          <w:numId w:val="22"/>
        </w:numPr>
        <w:suppressAutoHyphens w:val="0"/>
        <w:contextualSpacing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Worked on enhancements in Incident, Problem, Change management and Service Request modules.</w:t>
      </w:r>
    </w:p>
    <w:p w:rsidR="00FE0D3D" w:rsidRPr="009A020E" w:rsidRDefault="00FE0D3D" w:rsidP="00675BB5">
      <w:pPr>
        <w:keepNext/>
        <w:widowControl/>
        <w:numPr>
          <w:ilvl w:val="0"/>
          <w:numId w:val="22"/>
        </w:numPr>
        <w:suppressAutoHyphens w:val="0"/>
        <w:autoSpaceDE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UI Customization- forms and Fields.</w:t>
      </w:r>
    </w:p>
    <w:p w:rsidR="00FE0D3D" w:rsidRPr="009A020E" w:rsidRDefault="00FE0D3D" w:rsidP="00675BB5">
      <w:pPr>
        <w:keepNext/>
        <w:widowControl/>
        <w:numPr>
          <w:ilvl w:val="0"/>
          <w:numId w:val="22"/>
        </w:numPr>
        <w:suppressAutoHyphens w:val="0"/>
        <w:autoSpaceDE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Create and use update sets to move customizations between Service Now instances.</w:t>
      </w:r>
    </w:p>
    <w:p w:rsidR="00FE0D3D" w:rsidRPr="009A020E" w:rsidRDefault="00FE0D3D" w:rsidP="00675BB5">
      <w:pPr>
        <w:pStyle w:val="ListBullet"/>
      </w:pPr>
      <w:r w:rsidRPr="009A020E">
        <w:t>Updated the Service Now modules System Properties such as UI, CSS, and System.</w:t>
      </w:r>
    </w:p>
    <w:p w:rsidR="00FE0D3D" w:rsidRDefault="00FE0D3D" w:rsidP="00675BB5">
      <w:pPr>
        <w:pStyle w:val="ListBullet"/>
      </w:pPr>
      <w:r w:rsidRPr="009A020E">
        <w:t>Personalizes and creates forms and fields for the various roles and groups to fulfill client requirements</w:t>
      </w:r>
    </w:p>
    <w:p w:rsidR="00675BB5" w:rsidRPr="00675BB5" w:rsidRDefault="00675BB5" w:rsidP="00675BB5">
      <w:pPr>
        <w:numPr>
          <w:ilvl w:val="0"/>
          <w:numId w:val="22"/>
        </w:numPr>
        <w:rPr>
          <w:lang w:eastAsia="en-US"/>
        </w:rPr>
      </w:pPr>
      <w:r w:rsidRPr="009A020E">
        <w:rPr>
          <w:rFonts w:asciiTheme="minorHAnsi" w:hAnsiTheme="minorHAnsi" w:cstheme="minorHAnsi"/>
        </w:rPr>
        <w:t>Generated the automatic Email notification for Incident, Problem and Change modules through inbound email action</w:t>
      </w:r>
    </w:p>
    <w:p w:rsidR="00675BB5" w:rsidRDefault="00675BB5" w:rsidP="00675BB5">
      <w:pPr>
        <w:spacing w:line="276" w:lineRule="auto"/>
        <w:jc w:val="both"/>
        <w:rPr>
          <w:rFonts w:asciiTheme="minorHAnsi" w:hAnsiTheme="minorHAnsi" w:cstheme="minorHAnsi"/>
        </w:rPr>
      </w:pPr>
    </w:p>
    <w:p w:rsidR="009146B0" w:rsidRPr="009A020E" w:rsidRDefault="009146B0" w:rsidP="00675BB5">
      <w:pPr>
        <w:spacing w:line="276" w:lineRule="auto"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Project 2</w:t>
      </w:r>
      <w:r w:rsidRPr="009A020E">
        <w:rPr>
          <w:rFonts w:asciiTheme="minorHAnsi" w:hAnsiTheme="minorHAnsi" w:cstheme="minorHAnsi"/>
        </w:rPr>
        <w:tab/>
        <w:t xml:space="preserve">: </w:t>
      </w:r>
      <w:r w:rsidRPr="009A020E">
        <w:rPr>
          <w:rFonts w:asciiTheme="minorHAnsi" w:hAnsiTheme="minorHAnsi" w:cstheme="minorHAnsi"/>
          <w:u w:val="single"/>
        </w:rPr>
        <w:t>Kohl’s Retail Stores</w:t>
      </w:r>
    </w:p>
    <w:p w:rsidR="009146B0" w:rsidRPr="009A020E" w:rsidRDefault="00611B3F" w:rsidP="00675BB5">
      <w:pPr>
        <w:spacing w:line="276" w:lineRule="auto"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Domain</w:t>
      </w:r>
      <w:r w:rsidR="009146B0" w:rsidRPr="009A020E">
        <w:rPr>
          <w:rFonts w:asciiTheme="minorHAnsi" w:hAnsiTheme="minorHAnsi" w:cstheme="minorHAnsi"/>
        </w:rPr>
        <w:tab/>
        <w:t>:IT Service Management</w:t>
      </w:r>
    </w:p>
    <w:p w:rsidR="009146B0" w:rsidRPr="009A020E" w:rsidRDefault="009146B0" w:rsidP="00675BB5">
      <w:pPr>
        <w:spacing w:line="276" w:lineRule="auto"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Details</w:t>
      </w:r>
      <w:r w:rsidRPr="009A020E">
        <w:rPr>
          <w:rFonts w:asciiTheme="minorHAnsi" w:hAnsiTheme="minorHAnsi" w:cstheme="minorHAnsi"/>
        </w:rPr>
        <w:tab/>
      </w:r>
      <w:r w:rsidRPr="009A020E">
        <w:rPr>
          <w:rFonts w:asciiTheme="minorHAnsi" w:hAnsiTheme="minorHAnsi" w:cstheme="minorHAnsi"/>
        </w:rPr>
        <w:tab/>
        <w:t>:This project involves Service Now customization and enhancementwork to the client Kohl’s Departmental Stores</w:t>
      </w:r>
    </w:p>
    <w:p w:rsidR="00EE331B" w:rsidRPr="009A020E" w:rsidRDefault="00EE331B" w:rsidP="00675BB5">
      <w:pPr>
        <w:spacing w:line="276" w:lineRule="auto"/>
        <w:jc w:val="both"/>
        <w:rPr>
          <w:rFonts w:asciiTheme="minorHAnsi" w:hAnsiTheme="minorHAnsi" w:cstheme="minorHAnsi"/>
        </w:rPr>
      </w:pPr>
    </w:p>
    <w:p w:rsidR="00932170" w:rsidRPr="009A020E" w:rsidRDefault="00932170" w:rsidP="00675BB5">
      <w:pPr>
        <w:spacing w:line="276" w:lineRule="auto"/>
        <w:jc w:val="both"/>
        <w:rPr>
          <w:rFonts w:asciiTheme="minorHAnsi" w:hAnsiTheme="minorHAnsi" w:cstheme="minorHAnsi"/>
        </w:rPr>
      </w:pPr>
    </w:p>
    <w:p w:rsidR="00932170" w:rsidRPr="009A020E" w:rsidRDefault="00932170" w:rsidP="00675BB5">
      <w:pPr>
        <w:spacing w:line="276" w:lineRule="auto"/>
        <w:jc w:val="both"/>
        <w:rPr>
          <w:rFonts w:asciiTheme="minorHAnsi" w:hAnsiTheme="minorHAnsi" w:cstheme="minorHAnsi"/>
        </w:rPr>
      </w:pPr>
    </w:p>
    <w:p w:rsidR="00932170" w:rsidRPr="009A020E" w:rsidRDefault="00932170" w:rsidP="00675BB5">
      <w:pPr>
        <w:spacing w:line="276" w:lineRule="auto"/>
        <w:jc w:val="both"/>
        <w:rPr>
          <w:rFonts w:asciiTheme="minorHAnsi" w:hAnsiTheme="minorHAnsi" w:cstheme="minorHAnsi"/>
        </w:rPr>
      </w:pPr>
    </w:p>
    <w:p w:rsidR="00932170" w:rsidRPr="009A020E" w:rsidRDefault="00932170" w:rsidP="00675BB5">
      <w:pPr>
        <w:spacing w:line="276" w:lineRule="auto"/>
        <w:jc w:val="both"/>
        <w:rPr>
          <w:rFonts w:asciiTheme="minorHAnsi" w:hAnsiTheme="minorHAnsi" w:cstheme="minorHAnsi"/>
        </w:rPr>
      </w:pPr>
    </w:p>
    <w:p w:rsidR="00932170" w:rsidRPr="009A020E" w:rsidRDefault="00932170" w:rsidP="00675BB5">
      <w:pPr>
        <w:spacing w:line="276" w:lineRule="auto"/>
        <w:jc w:val="both"/>
        <w:rPr>
          <w:rFonts w:asciiTheme="minorHAnsi" w:hAnsiTheme="minorHAnsi" w:cstheme="minorHAnsi"/>
        </w:rPr>
      </w:pPr>
    </w:p>
    <w:p w:rsidR="00932170" w:rsidRPr="009A020E" w:rsidRDefault="00932170" w:rsidP="00675BB5">
      <w:pPr>
        <w:spacing w:line="276" w:lineRule="auto"/>
        <w:jc w:val="both"/>
        <w:rPr>
          <w:rFonts w:asciiTheme="minorHAnsi" w:hAnsiTheme="minorHAnsi" w:cstheme="minorHAnsi"/>
        </w:rPr>
      </w:pPr>
    </w:p>
    <w:p w:rsidR="009146B0" w:rsidRPr="009A020E" w:rsidRDefault="009146B0" w:rsidP="00675BB5">
      <w:pPr>
        <w:spacing w:line="276" w:lineRule="auto"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Project Responsibilities:</w:t>
      </w:r>
    </w:p>
    <w:p w:rsidR="00932170" w:rsidRPr="009A020E" w:rsidRDefault="00932170" w:rsidP="00675BB5">
      <w:pPr>
        <w:spacing w:line="276" w:lineRule="auto"/>
        <w:jc w:val="both"/>
        <w:rPr>
          <w:rFonts w:asciiTheme="minorHAnsi" w:hAnsiTheme="minorHAnsi" w:cstheme="minorHAnsi"/>
        </w:rPr>
      </w:pPr>
    </w:p>
    <w:p w:rsidR="009146B0" w:rsidRPr="009A020E" w:rsidRDefault="009146B0" w:rsidP="00675BB5">
      <w:pPr>
        <w:keepNext/>
        <w:widowControl/>
        <w:numPr>
          <w:ilvl w:val="0"/>
          <w:numId w:val="23"/>
        </w:numPr>
        <w:suppressAutoHyphens w:val="0"/>
        <w:autoSpaceDE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Customizing incident, problem and change management modules.</w:t>
      </w:r>
    </w:p>
    <w:p w:rsidR="009146B0" w:rsidRPr="009A020E" w:rsidRDefault="009146B0" w:rsidP="00675BB5">
      <w:pPr>
        <w:keepNext/>
        <w:widowControl/>
        <w:numPr>
          <w:ilvl w:val="0"/>
          <w:numId w:val="23"/>
        </w:numPr>
        <w:suppressAutoHyphens w:val="0"/>
        <w:autoSpaceDE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UI Customization- forms and Fields.</w:t>
      </w:r>
    </w:p>
    <w:p w:rsidR="009146B0" w:rsidRPr="009A020E" w:rsidRDefault="009146B0" w:rsidP="00675BB5">
      <w:pPr>
        <w:keepNext/>
        <w:widowControl/>
        <w:numPr>
          <w:ilvl w:val="0"/>
          <w:numId w:val="23"/>
        </w:numPr>
        <w:suppressAutoHyphens w:val="0"/>
        <w:autoSpaceDE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Content Management System.</w:t>
      </w:r>
    </w:p>
    <w:p w:rsidR="009146B0" w:rsidRPr="009A020E" w:rsidRDefault="009146B0" w:rsidP="00675BB5">
      <w:pPr>
        <w:keepNext/>
        <w:widowControl/>
        <w:numPr>
          <w:ilvl w:val="0"/>
          <w:numId w:val="23"/>
        </w:numPr>
        <w:suppressAutoHyphens w:val="0"/>
        <w:autoSpaceDE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Developed and modified catalog items.</w:t>
      </w:r>
    </w:p>
    <w:p w:rsidR="009146B0" w:rsidRPr="009A020E" w:rsidRDefault="009146B0" w:rsidP="00675BB5">
      <w:pPr>
        <w:pStyle w:val="ListParagraph"/>
        <w:keepNext/>
        <w:numPr>
          <w:ilvl w:val="0"/>
          <w:numId w:val="23"/>
        </w:numPr>
        <w:suppressAutoHyphens w:val="0"/>
        <w:contextualSpacing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Worked on Service Catalog and its configuration.</w:t>
      </w:r>
    </w:p>
    <w:p w:rsidR="009146B0" w:rsidRPr="009A020E" w:rsidRDefault="009146B0" w:rsidP="00675BB5">
      <w:pPr>
        <w:pStyle w:val="ListParagraph"/>
        <w:keepNext/>
        <w:numPr>
          <w:ilvl w:val="0"/>
          <w:numId w:val="23"/>
        </w:numPr>
        <w:suppressAutoHyphens w:val="0"/>
        <w:contextualSpacing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Created custom UI Policies based on requirements.</w:t>
      </w:r>
    </w:p>
    <w:p w:rsidR="009146B0" w:rsidRPr="009A020E" w:rsidRDefault="009146B0" w:rsidP="00675BB5">
      <w:pPr>
        <w:keepNext/>
        <w:widowControl/>
        <w:numPr>
          <w:ilvl w:val="0"/>
          <w:numId w:val="23"/>
        </w:numPr>
        <w:suppressAutoHyphens w:val="0"/>
        <w:autoSpaceDE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Deploying update sets from non-production to production instances.</w:t>
      </w:r>
    </w:p>
    <w:p w:rsidR="009146B0" w:rsidRPr="009A020E" w:rsidRDefault="009146B0" w:rsidP="00675BB5">
      <w:pPr>
        <w:pStyle w:val="ListParagraph"/>
        <w:keepNext/>
        <w:numPr>
          <w:ilvl w:val="0"/>
          <w:numId w:val="23"/>
        </w:numPr>
        <w:suppressAutoHyphens w:val="0"/>
        <w:contextualSpacing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Worked on gathering requirements from the client and developing it. Showcasing the work done to the client.</w:t>
      </w:r>
    </w:p>
    <w:p w:rsidR="009146B0" w:rsidRPr="009A020E" w:rsidRDefault="009146B0" w:rsidP="00675BB5">
      <w:pPr>
        <w:pStyle w:val="ListParagraph"/>
        <w:keepNext/>
        <w:numPr>
          <w:ilvl w:val="0"/>
          <w:numId w:val="23"/>
        </w:numPr>
        <w:suppressAutoHyphens w:val="0"/>
        <w:contextualSpacing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Developed data sources and scheduled file imports to pull data from the server into ServiceNow.</w:t>
      </w:r>
    </w:p>
    <w:p w:rsidR="009146B0" w:rsidRPr="009A020E" w:rsidRDefault="009146B0" w:rsidP="00675BB5">
      <w:pPr>
        <w:pStyle w:val="ListParagraph"/>
        <w:numPr>
          <w:ilvl w:val="0"/>
          <w:numId w:val="23"/>
        </w:numPr>
        <w:tabs>
          <w:tab w:val="left" w:pos="720"/>
        </w:tabs>
        <w:suppressAutoHyphens w:val="0"/>
        <w:autoSpaceDE w:val="0"/>
        <w:autoSpaceDN w:val="0"/>
        <w:adjustRightInd w:val="0"/>
        <w:spacing w:after="120" w:line="276" w:lineRule="auto"/>
        <w:ind w:right="18"/>
        <w:contextualSpacing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  <w:color w:val="000000"/>
          <w:kern w:val="28"/>
        </w:rPr>
        <w:t>Worked on Form Customizations like field creation, form layout changes and dictionary changes.</w:t>
      </w:r>
    </w:p>
    <w:p w:rsidR="009146B0" w:rsidRPr="009A020E" w:rsidRDefault="009146B0" w:rsidP="00675BB5">
      <w:pPr>
        <w:pStyle w:val="ListParagraph"/>
        <w:numPr>
          <w:ilvl w:val="0"/>
          <w:numId w:val="23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ind w:right="18"/>
        <w:contextualSpacing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Customized workflows for Service and catalog request based on requirements.</w:t>
      </w:r>
    </w:p>
    <w:p w:rsidR="00E53A4A" w:rsidRPr="009A020E" w:rsidRDefault="00E53A4A" w:rsidP="00675BB5">
      <w:pPr>
        <w:pStyle w:val="ListParagraph"/>
        <w:suppressAutoHyphens w:val="0"/>
        <w:spacing w:line="276" w:lineRule="auto"/>
        <w:ind w:left="0"/>
        <w:contextualSpacing/>
        <w:jc w:val="both"/>
        <w:rPr>
          <w:rFonts w:asciiTheme="minorHAnsi" w:hAnsiTheme="minorHAnsi" w:cstheme="minorHAnsi"/>
          <w:szCs w:val="22"/>
          <w:lang w:val="en-AU" w:eastAsia="en-IN"/>
        </w:rPr>
      </w:pPr>
    </w:p>
    <w:p w:rsidR="00BA6794" w:rsidRPr="009A020E" w:rsidRDefault="0032424E" w:rsidP="00675BB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A020E">
        <w:rPr>
          <w:rFonts w:asciiTheme="minorHAnsi" w:hAnsiTheme="minorHAnsi" w:cstheme="minorHAnsi"/>
          <w:b/>
          <w:bCs/>
          <w:u w:val="single"/>
        </w:rPr>
        <w:t>WORK EXPERIENCE</w:t>
      </w:r>
      <w:r w:rsidRPr="009A020E">
        <w:rPr>
          <w:rFonts w:asciiTheme="minorHAnsi" w:hAnsiTheme="minorHAnsi" w:cstheme="minorHAnsi"/>
          <w:b/>
          <w:bCs/>
          <w:sz w:val="22"/>
          <w:szCs w:val="22"/>
        </w:rPr>
        <w:t>: IDS Infotech Pvt Ltd</w:t>
      </w:r>
    </w:p>
    <w:p w:rsidR="00BA6794" w:rsidRPr="009A020E" w:rsidRDefault="0032424E" w:rsidP="00675BB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A020E">
        <w:rPr>
          <w:rFonts w:asciiTheme="minorHAnsi" w:hAnsiTheme="minorHAnsi" w:cstheme="minorHAnsi"/>
          <w:b/>
          <w:bCs/>
          <w:sz w:val="22"/>
          <w:szCs w:val="22"/>
        </w:rPr>
        <w:t xml:space="preserve">SystemEng &amp; ServiceNow </w:t>
      </w:r>
      <w:r w:rsidR="00BA6794" w:rsidRPr="009A020E">
        <w:rPr>
          <w:rFonts w:asciiTheme="minorHAnsi" w:hAnsiTheme="minorHAnsi" w:cstheme="minorHAnsi"/>
          <w:b/>
          <w:bCs/>
          <w:sz w:val="22"/>
          <w:szCs w:val="22"/>
        </w:rPr>
        <w:t>Admin</w:t>
      </w:r>
    </w:p>
    <w:p w:rsidR="00BA6794" w:rsidRPr="009A020E" w:rsidRDefault="004F4791" w:rsidP="00675BB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A020E">
        <w:rPr>
          <w:rFonts w:asciiTheme="minorHAnsi" w:hAnsiTheme="minorHAnsi" w:cstheme="minorHAnsi"/>
          <w:b/>
          <w:bCs/>
          <w:sz w:val="22"/>
          <w:szCs w:val="22"/>
        </w:rPr>
        <w:t>July 2016 – August</w:t>
      </w:r>
      <w:r w:rsidR="00663694" w:rsidRPr="009A020E">
        <w:rPr>
          <w:rFonts w:asciiTheme="minorHAnsi" w:hAnsiTheme="minorHAnsi" w:cstheme="minorHAnsi"/>
          <w:b/>
          <w:bCs/>
          <w:sz w:val="22"/>
          <w:szCs w:val="22"/>
        </w:rPr>
        <w:t xml:space="preserve"> 2017</w:t>
      </w:r>
    </w:p>
    <w:p w:rsidR="0032424E" w:rsidRPr="009A020E" w:rsidRDefault="0032424E" w:rsidP="00675BB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B771C4" w:rsidRPr="009A020E" w:rsidRDefault="00B771C4" w:rsidP="00675BB5">
      <w:pPr>
        <w:spacing w:line="276" w:lineRule="auto"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 xml:space="preserve">Project </w:t>
      </w:r>
      <w:r w:rsidRPr="009A020E">
        <w:rPr>
          <w:rFonts w:asciiTheme="minorHAnsi" w:hAnsiTheme="minorHAnsi" w:cstheme="minorHAnsi"/>
        </w:rPr>
        <w:tab/>
        <w:t xml:space="preserve">: </w:t>
      </w:r>
      <w:r w:rsidRPr="009A020E">
        <w:rPr>
          <w:rFonts w:asciiTheme="minorHAnsi" w:hAnsiTheme="minorHAnsi" w:cstheme="minorHAnsi"/>
          <w:u w:val="single"/>
        </w:rPr>
        <w:t>AVM</w:t>
      </w:r>
    </w:p>
    <w:p w:rsidR="00B771C4" w:rsidRPr="009A020E" w:rsidRDefault="00B771C4" w:rsidP="00675BB5">
      <w:pPr>
        <w:spacing w:line="276" w:lineRule="auto"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Domain</w:t>
      </w:r>
      <w:r w:rsidRPr="009A020E">
        <w:rPr>
          <w:rFonts w:asciiTheme="minorHAnsi" w:hAnsiTheme="minorHAnsi" w:cstheme="minorHAnsi"/>
        </w:rPr>
        <w:tab/>
        <w:t>:</w:t>
      </w:r>
      <w:r w:rsidR="00567DA8" w:rsidRPr="009A020E">
        <w:rPr>
          <w:rFonts w:asciiTheme="minorHAnsi" w:hAnsiTheme="minorHAnsi" w:cstheme="minorHAnsi"/>
        </w:rPr>
        <w:t>IT Service Management</w:t>
      </w:r>
    </w:p>
    <w:p w:rsidR="00B771C4" w:rsidRPr="009A020E" w:rsidRDefault="00B771C4" w:rsidP="00675BB5">
      <w:pPr>
        <w:spacing w:line="276" w:lineRule="auto"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Details</w:t>
      </w:r>
      <w:r w:rsidRPr="009A020E">
        <w:rPr>
          <w:rFonts w:asciiTheme="minorHAnsi" w:hAnsiTheme="minorHAnsi" w:cstheme="minorHAnsi"/>
        </w:rPr>
        <w:tab/>
      </w:r>
      <w:r w:rsidRPr="009A020E">
        <w:rPr>
          <w:rFonts w:asciiTheme="minorHAnsi" w:hAnsiTheme="minorHAnsi" w:cstheme="minorHAnsi"/>
        </w:rPr>
        <w:tab/>
        <w:t>: This is an internal project featuring migration works from AVM suite to ServiceNow Environment using various methodologies.</w:t>
      </w:r>
    </w:p>
    <w:p w:rsidR="00B771C4" w:rsidRPr="009A020E" w:rsidRDefault="00B771C4" w:rsidP="00675BB5">
      <w:pPr>
        <w:spacing w:line="276" w:lineRule="auto"/>
        <w:jc w:val="both"/>
        <w:rPr>
          <w:rFonts w:asciiTheme="minorHAnsi" w:hAnsiTheme="minorHAnsi" w:cstheme="minorHAnsi"/>
        </w:rPr>
      </w:pPr>
    </w:p>
    <w:p w:rsidR="00B771C4" w:rsidRPr="009A020E" w:rsidRDefault="00B771C4" w:rsidP="00675BB5">
      <w:pPr>
        <w:spacing w:line="276" w:lineRule="auto"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Project Responsibilities:</w:t>
      </w:r>
    </w:p>
    <w:p w:rsidR="00B771C4" w:rsidRPr="009A020E" w:rsidRDefault="00B771C4" w:rsidP="00675BB5">
      <w:pPr>
        <w:pStyle w:val="ListParagraph"/>
        <w:keepNext/>
        <w:numPr>
          <w:ilvl w:val="0"/>
          <w:numId w:val="24"/>
        </w:numPr>
        <w:suppressAutoHyphens w:val="0"/>
        <w:contextualSpacing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Created data sources, import sets, transform maps to map data from excel to Service Now tables.</w:t>
      </w:r>
    </w:p>
    <w:p w:rsidR="00B771C4" w:rsidRPr="009A020E" w:rsidRDefault="00B771C4" w:rsidP="00675BB5">
      <w:pPr>
        <w:pStyle w:val="ListParagraph"/>
        <w:keepNext/>
        <w:numPr>
          <w:ilvl w:val="0"/>
          <w:numId w:val="24"/>
        </w:numPr>
        <w:suppressAutoHyphens w:val="0"/>
        <w:contextualSpacing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Implemented Service Level Agreements (SLAs), created the reports as per the client scripts and also scheduled the report for the business requirements</w:t>
      </w:r>
    </w:p>
    <w:p w:rsidR="00B771C4" w:rsidRPr="009A020E" w:rsidRDefault="00B771C4" w:rsidP="00675BB5">
      <w:pPr>
        <w:pStyle w:val="ListParagraph"/>
        <w:keepNext/>
        <w:numPr>
          <w:ilvl w:val="0"/>
          <w:numId w:val="24"/>
        </w:numPr>
        <w:suppressAutoHyphens w:val="0"/>
        <w:contextualSpacing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Customized Service Portal and widgets.</w:t>
      </w:r>
    </w:p>
    <w:p w:rsidR="00B771C4" w:rsidRPr="009A020E" w:rsidRDefault="00B771C4" w:rsidP="00675BB5">
      <w:pPr>
        <w:pStyle w:val="ListParagraph"/>
        <w:numPr>
          <w:ilvl w:val="0"/>
          <w:numId w:val="25"/>
        </w:numPr>
        <w:suppressAutoHyphens w:val="0"/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Worked on access controls and creating, deleting and modification to access for users in various applications.</w:t>
      </w:r>
    </w:p>
    <w:p w:rsidR="00430B1D" w:rsidRPr="009A020E" w:rsidRDefault="00430B1D" w:rsidP="00675BB5">
      <w:pPr>
        <w:tabs>
          <w:tab w:val="left" w:pos="707"/>
        </w:tabs>
        <w:jc w:val="both"/>
        <w:rPr>
          <w:rFonts w:asciiTheme="minorHAnsi" w:eastAsia="Arial" w:hAnsiTheme="minorHAnsi" w:cstheme="minorHAnsi"/>
          <w:sz w:val="20"/>
          <w:szCs w:val="20"/>
          <w:lang w:eastAsia="hi-IN" w:bidi="hi-IN"/>
        </w:rPr>
      </w:pPr>
    </w:p>
    <w:p w:rsidR="00430B1D" w:rsidRPr="009A020E" w:rsidRDefault="009F5FCD" w:rsidP="00675BB5">
      <w:pPr>
        <w:tabs>
          <w:tab w:val="left" w:pos="707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9A020E">
        <w:rPr>
          <w:rFonts w:asciiTheme="minorHAnsi" w:hAnsiTheme="minorHAnsi" w:cstheme="minorHAnsi"/>
          <w:b/>
          <w:bCs/>
          <w:u w:val="single"/>
        </w:rPr>
        <w:t>ACADE</w:t>
      </w:r>
      <w:r w:rsidR="000D629E" w:rsidRPr="009A020E">
        <w:rPr>
          <w:rFonts w:asciiTheme="minorHAnsi" w:hAnsiTheme="minorHAnsi" w:cstheme="minorHAnsi"/>
          <w:b/>
          <w:bCs/>
          <w:u w:val="single"/>
        </w:rPr>
        <w:t xml:space="preserve">MIC </w:t>
      </w:r>
      <w:r w:rsidRPr="009A020E">
        <w:rPr>
          <w:rFonts w:asciiTheme="minorHAnsi" w:hAnsiTheme="minorHAnsi" w:cstheme="minorHAnsi"/>
          <w:b/>
          <w:bCs/>
          <w:u w:val="single"/>
        </w:rPr>
        <w:t>PROFILE</w:t>
      </w:r>
      <w:r w:rsidR="00430B1D" w:rsidRPr="009A020E">
        <w:rPr>
          <w:rFonts w:asciiTheme="minorHAnsi" w:hAnsiTheme="minorHAnsi" w:cstheme="minorHAnsi"/>
          <w:b/>
          <w:bCs/>
          <w:sz w:val="28"/>
          <w:szCs w:val="28"/>
          <w:lang/>
        </w:rPr>
        <w:t>:</w:t>
      </w:r>
    </w:p>
    <w:p w:rsidR="00235AB3" w:rsidRPr="009A020E" w:rsidRDefault="00235AB3" w:rsidP="00675BB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E7EA1" w:rsidRPr="009A020E" w:rsidRDefault="007B095D" w:rsidP="00675BB5">
      <w:pPr>
        <w:pStyle w:val="ListParagraph"/>
        <w:numPr>
          <w:ilvl w:val="0"/>
          <w:numId w:val="26"/>
        </w:numPr>
        <w:suppressAutoHyphens w:val="0"/>
        <w:spacing w:after="160" w:line="276" w:lineRule="auto"/>
        <w:ind w:right="-540"/>
        <w:contextualSpacing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Bachelor of Technology (B.TECH) from JNTUA.</w:t>
      </w:r>
      <w:bookmarkStart w:id="0" w:name="_GoBack"/>
      <w:bookmarkEnd w:id="0"/>
    </w:p>
    <w:p w:rsidR="00C51D8A" w:rsidRPr="009A020E" w:rsidRDefault="009A3B0B" w:rsidP="00675BB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A020E">
        <w:rPr>
          <w:rFonts w:asciiTheme="minorHAnsi" w:hAnsiTheme="minorHAnsi" w:cstheme="minorHAnsi"/>
          <w:b/>
          <w:bCs/>
          <w:szCs w:val="22"/>
          <w:u w:val="single"/>
        </w:rPr>
        <w:t>DECLARATION</w:t>
      </w:r>
      <w:r w:rsidR="00C51D8A" w:rsidRPr="009A020E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C51D8A" w:rsidRPr="009A020E" w:rsidRDefault="00C51D8A" w:rsidP="00675BB5">
      <w:pPr>
        <w:pStyle w:val="ListParagraph"/>
        <w:suppressAutoHyphens w:val="0"/>
        <w:spacing w:line="276" w:lineRule="auto"/>
        <w:ind w:left="284"/>
        <w:contextualSpacing/>
        <w:jc w:val="both"/>
        <w:rPr>
          <w:rFonts w:asciiTheme="minorHAnsi" w:hAnsiTheme="minorHAnsi" w:cstheme="minorHAnsi"/>
          <w:szCs w:val="22"/>
          <w:lang w:val="en-AU" w:eastAsia="en-IN"/>
        </w:rPr>
      </w:pPr>
    </w:p>
    <w:p w:rsidR="004B69DF" w:rsidRPr="009A020E" w:rsidRDefault="004B69DF" w:rsidP="00675BB5">
      <w:pPr>
        <w:spacing w:line="276" w:lineRule="auto"/>
        <w:jc w:val="both"/>
        <w:rPr>
          <w:rFonts w:asciiTheme="minorHAnsi" w:hAnsiTheme="minorHAnsi" w:cstheme="minorHAnsi"/>
        </w:rPr>
      </w:pPr>
      <w:r w:rsidRPr="009A020E">
        <w:rPr>
          <w:rFonts w:asciiTheme="minorHAnsi" w:hAnsiTheme="minorHAnsi" w:cstheme="minorHAnsi"/>
        </w:rPr>
        <w:t>I hereby declare that the above furnished details are true to the best of my knowledge.</w:t>
      </w:r>
    </w:p>
    <w:p w:rsidR="00675BB5" w:rsidRPr="009A020E" w:rsidRDefault="004B69DF" w:rsidP="00675BB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020E">
        <w:rPr>
          <w:rFonts w:asciiTheme="minorHAnsi" w:hAnsiTheme="minorHAnsi" w:cstheme="minorHAnsi"/>
          <w:sz w:val="22"/>
          <w:szCs w:val="22"/>
        </w:rPr>
        <w:t>PLACE:</w:t>
      </w:r>
    </w:p>
    <w:p w:rsidR="008A1F19" w:rsidRPr="009A020E" w:rsidRDefault="00675BB5" w:rsidP="00675B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4B69DF" w:rsidRPr="009A020E">
        <w:rPr>
          <w:rFonts w:asciiTheme="minorHAnsi" w:hAnsiTheme="minorHAnsi" w:cstheme="minorHAnsi"/>
          <w:sz w:val="22"/>
          <w:szCs w:val="22"/>
        </w:rPr>
        <w:t>ATE</w:t>
      </w:r>
      <w:r w:rsidR="004B69DF" w:rsidRPr="009A020E">
        <w:rPr>
          <w:rFonts w:asciiTheme="minorHAnsi" w:hAnsiTheme="minorHAnsi" w:cstheme="minorHAnsi"/>
        </w:rPr>
        <w:t>:</w:t>
      </w:r>
    </w:p>
    <w:sectPr w:rsidR="008A1F19" w:rsidRPr="009A020E" w:rsidSect="00E53A4A">
      <w:headerReference w:type="default" r:id="rId8"/>
      <w:pgSz w:w="12240" w:h="15840"/>
      <w:pgMar w:top="225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2E5" w:rsidRDefault="001702E5">
      <w:r>
        <w:separator/>
      </w:r>
    </w:p>
  </w:endnote>
  <w:endnote w:type="continuationSeparator" w:id="0">
    <w:p w:rsidR="001702E5" w:rsidRDefault="001702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OpenSymbol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Estrangelo Edessa">
    <w:altName w:val="Times New Roman"/>
    <w:panose1 w:val="000000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2E5" w:rsidRDefault="001702E5">
      <w:r>
        <w:separator/>
      </w:r>
    </w:p>
  </w:footnote>
  <w:footnote w:type="continuationSeparator" w:id="0">
    <w:p w:rsidR="001702E5" w:rsidRDefault="001702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F19" w:rsidRDefault="008A1F19" w:rsidP="004828C7">
    <w:pPr>
      <w:pStyle w:val="Header"/>
      <w:jc w:val="right"/>
      <w:rPr>
        <w:rFonts w:ascii="Wingdings" w:hAnsi="Wingdings" w:cs="Wingdings"/>
        <w:b/>
        <w:bCs/>
        <w:sz w:val="20"/>
        <w:szCs w:val="20"/>
      </w:rPr>
    </w:pPr>
  </w:p>
  <w:p w:rsidR="001C24B8" w:rsidRDefault="001C24B8" w:rsidP="004828C7">
    <w:pPr>
      <w:pStyle w:val="Header"/>
      <w:jc w:val="right"/>
      <w:rPr>
        <w:rFonts w:ascii="Estrangelo Edessa" w:hAnsi="Estrangelo Edessa" w:cs="Estrangelo Edessa"/>
        <w:b/>
        <w:bCs/>
        <w:sz w:val="20"/>
        <w:szCs w:val="20"/>
      </w:rPr>
    </w:pPr>
  </w:p>
  <w:p w:rsidR="00E26B4F" w:rsidRDefault="00E26B4F" w:rsidP="004828C7">
    <w:pPr>
      <w:pStyle w:val="Header"/>
      <w:jc w:val="right"/>
      <w:rPr>
        <w:rFonts w:ascii="Estrangelo Edessa" w:hAnsi="Estrangelo Edessa" w:cs="Estrangelo Edessa"/>
        <w:b/>
        <w:bCs/>
        <w:sz w:val="20"/>
        <w:szCs w:val="20"/>
      </w:rPr>
    </w:pPr>
  </w:p>
  <w:p w:rsidR="001C24B8" w:rsidRDefault="00160FA5" w:rsidP="004828C7">
    <w:pPr>
      <w:pStyle w:val="Header"/>
      <w:tabs>
        <w:tab w:val="left" w:pos="2445"/>
        <w:tab w:val="left" w:pos="3225"/>
      </w:tabs>
      <w:rPr>
        <w:rFonts w:ascii="Wingdings" w:hAnsi="Wingdings" w:cs="Wingdings"/>
        <w:b/>
        <w:bCs/>
        <w:sz w:val="20"/>
        <w:szCs w:val="20"/>
      </w:rPr>
    </w:pPr>
    <w:r>
      <w:rPr>
        <w:rFonts w:ascii="Estrangelo Edessa" w:hAnsi="Estrangelo Edessa" w:cs="Estrangelo Edessa"/>
        <w:b/>
        <w:noProof/>
        <w:sz w:val="52"/>
        <w:szCs w:val="20"/>
        <w:lang w:val="en-IN" w:eastAsia="en-IN"/>
      </w:rPr>
      <w:tab/>
      <w:t xml:space="preserve">      </w:t>
    </w:r>
    <w:r w:rsidR="00A60F40">
      <w:rPr>
        <w:rFonts w:ascii="Estrangelo Edessa" w:hAnsi="Estrangelo Edessa" w:cs="Estrangelo Edessa"/>
        <w:b/>
        <w:noProof/>
        <w:sz w:val="52"/>
        <w:szCs w:val="20"/>
        <w:lang w:eastAsia="en-US"/>
      </w:rPr>
      <w:drawing>
        <wp:inline distT="0" distB="0" distL="0" distR="0">
          <wp:extent cx="1838325" cy="314325"/>
          <wp:effectExtent l="19050" t="0" r="9525" b="0"/>
          <wp:docPr id="5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828C7">
      <w:rPr>
        <w:rFonts w:ascii="Estrangelo Edessa" w:hAnsi="Estrangelo Edessa" w:cs="Estrangelo Edessa"/>
        <w:b/>
        <w:bCs/>
        <w:sz w:val="20"/>
        <w:szCs w:val="20"/>
      </w:rPr>
      <w:tab/>
    </w:r>
    <w:r w:rsidR="001C24B8">
      <w:rPr>
        <w:rFonts w:ascii="Estrangelo Edessa" w:hAnsi="Estrangelo Edessa" w:cs="Estrangelo Edessa"/>
        <w:b/>
        <w:bCs/>
        <w:sz w:val="20"/>
        <w:szCs w:val="20"/>
      </w:rPr>
      <w:tab/>
    </w:r>
    <w:r w:rsidR="001C24B8">
      <w:rPr>
        <w:rFonts w:ascii="Wingdings" w:hAnsi="Wingdings" w:cs="Wingdings"/>
        <w:b/>
        <w:bCs/>
        <w:sz w:val="20"/>
        <w:szCs w:val="20"/>
      </w:rPr>
      <w:t></w:t>
    </w:r>
    <w:r w:rsidR="001C24B8">
      <w:rPr>
        <w:rFonts w:ascii="Wingdings" w:hAnsi="Wingdings" w:cs="Wingdings"/>
        <w:b/>
        <w:bCs/>
        <w:sz w:val="20"/>
        <w:szCs w:val="20"/>
      </w:rPr>
      <w:t></w:t>
    </w:r>
    <w:r w:rsidR="001C24B8">
      <w:rPr>
        <w:rFonts w:ascii="Wingdings" w:hAnsi="Wingdings" w:cs="Wingdings"/>
        <w:b/>
        <w:bCs/>
        <w:sz w:val="20"/>
        <w:szCs w:val="20"/>
      </w:rPr>
      <w:t></w:t>
    </w:r>
    <w:r w:rsidR="001C24B8">
      <w:rPr>
        <w:rFonts w:ascii="Wingdings" w:hAnsi="Wingdings" w:cs="Wingdings"/>
        <w:b/>
        <w:bCs/>
        <w:sz w:val="20"/>
        <w:szCs w:val="20"/>
      </w:rPr>
      <w:t></w:t>
    </w:r>
    <w:r w:rsidR="001C24B8">
      <w:rPr>
        <w:rFonts w:ascii="Wingdings" w:hAnsi="Wingdings" w:cs="Wingdings"/>
        <w:b/>
        <w:bCs/>
        <w:sz w:val="20"/>
        <w:szCs w:val="20"/>
      </w:rPr>
      <w:t></w:t>
    </w:r>
    <w:r w:rsidR="001C24B8">
      <w:rPr>
        <w:rFonts w:ascii="Wingdings" w:hAnsi="Wingdings" w:cs="Wingdings"/>
        <w:b/>
        <w:bCs/>
        <w:sz w:val="20"/>
        <w:szCs w:val="20"/>
      </w:rPr>
      <w:t></w:t>
    </w:r>
    <w:r w:rsidR="001C24B8">
      <w:rPr>
        <w:rFonts w:ascii="Wingdings" w:hAnsi="Wingdings" w:cs="Wingdings"/>
        <w:b/>
        <w:bCs/>
        <w:sz w:val="20"/>
        <w:szCs w:val="20"/>
      </w:rPr>
      <w:t></w:t>
    </w:r>
    <w:r w:rsidR="001C24B8">
      <w:rPr>
        <w:rFonts w:ascii="Wingdings" w:hAnsi="Wingdings" w:cs="Wingdings"/>
        <w:b/>
        <w:bCs/>
        <w:sz w:val="20"/>
        <w:szCs w:val="20"/>
      </w:rPr>
      <w:t></w:t>
    </w:r>
    <w:r w:rsidR="001C24B8">
      <w:rPr>
        <w:rFonts w:ascii="Wingdings" w:hAnsi="Wingdings" w:cs="Wingdings"/>
        <w:b/>
        <w:bCs/>
        <w:sz w:val="20"/>
        <w:szCs w:val="20"/>
      </w:rPr>
      <w:t></w:t>
    </w:r>
    <w:r w:rsidR="001C24B8">
      <w:rPr>
        <w:rFonts w:ascii="Wingdings" w:hAnsi="Wingdings" w:cs="Wingdings"/>
        <w:b/>
        <w:bCs/>
        <w:sz w:val="20"/>
        <w:szCs w:val="20"/>
      </w:rPr>
      <w:t></w:t>
    </w:r>
    <w:r w:rsidR="001C24B8">
      <w:rPr>
        <w:rFonts w:ascii="Wingdings" w:hAnsi="Wingdings" w:cs="Wingdings"/>
        <w:b/>
        <w:bCs/>
        <w:sz w:val="20"/>
        <w:szCs w:val="20"/>
      </w:rPr>
      <w:t></w:t>
    </w:r>
    <w:r w:rsidR="001C24B8">
      <w:rPr>
        <w:rFonts w:ascii="Wingdings" w:hAnsi="Wingdings" w:cs="Wingdings"/>
        <w:b/>
        <w:bCs/>
        <w:sz w:val="20"/>
        <w:szCs w:val="20"/>
      </w:rPr>
      <w:t>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09"/>
        </w:tabs>
        <w:ind w:left="990" w:hanging="63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multilevel"/>
    <w:tmpl w:val="00000006"/>
    <w:name w:val="WWNum3"/>
    <w:lvl w:ilvl="0">
      <w:start w:val="1"/>
      <w:numFmt w:val="bullet"/>
      <w:lvlText w:val="●"/>
      <w:lvlJc w:val="left"/>
      <w:pPr>
        <w:tabs>
          <w:tab w:val="num" w:pos="0"/>
        </w:tabs>
        <w:ind w:left="1080" w:firstLine="720"/>
      </w:pPr>
      <w:rPr>
        <w:rFonts w:ascii="Arial" w:hAnsi="Aria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▪"/>
      <w:lvlJc w:val="left"/>
      <w:pPr>
        <w:tabs>
          <w:tab w:val="num" w:pos="0"/>
        </w:tabs>
        <w:ind w:left="720" w:firstLine="360"/>
      </w:pPr>
      <w:rPr>
        <w:rFonts w:ascii="Arial" w:hAnsi="Arial" w:cs="Arial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abstractNum w:abstractNumId="7">
    <w:nsid w:val="01D90A99"/>
    <w:multiLevelType w:val="hybridMultilevel"/>
    <w:tmpl w:val="655600D2"/>
    <w:lvl w:ilvl="0" w:tplc="04090005">
      <w:start w:val="1"/>
      <w:numFmt w:val="bullet"/>
      <w:lvlText w:val="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8">
    <w:nsid w:val="0447578A"/>
    <w:multiLevelType w:val="hybridMultilevel"/>
    <w:tmpl w:val="00368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3F176E"/>
    <w:multiLevelType w:val="hybridMultilevel"/>
    <w:tmpl w:val="199A734E"/>
    <w:lvl w:ilvl="0" w:tplc="0624D1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5CA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E433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1C2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C86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6AB6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DCDD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54D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442F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DC45539"/>
    <w:multiLevelType w:val="hybridMultilevel"/>
    <w:tmpl w:val="842050F8"/>
    <w:lvl w:ilvl="0" w:tplc="0409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1">
    <w:nsid w:val="0FE56896"/>
    <w:multiLevelType w:val="hybridMultilevel"/>
    <w:tmpl w:val="563E0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21A32CD"/>
    <w:multiLevelType w:val="hybridMultilevel"/>
    <w:tmpl w:val="648CDE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537DDD"/>
    <w:multiLevelType w:val="hybridMultilevel"/>
    <w:tmpl w:val="E91C54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47726C"/>
    <w:multiLevelType w:val="hybridMultilevel"/>
    <w:tmpl w:val="F160A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64448F"/>
    <w:multiLevelType w:val="hybridMultilevel"/>
    <w:tmpl w:val="FE32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1339D8"/>
    <w:multiLevelType w:val="hybridMultilevel"/>
    <w:tmpl w:val="C6C6113C"/>
    <w:lvl w:ilvl="0" w:tplc="04090009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7">
    <w:nsid w:val="2BD96601"/>
    <w:multiLevelType w:val="hybridMultilevel"/>
    <w:tmpl w:val="8200D38A"/>
    <w:lvl w:ilvl="0" w:tplc="DFB821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013BB"/>
    <w:multiLevelType w:val="hybridMultilevel"/>
    <w:tmpl w:val="4A54E3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F32FD3"/>
    <w:multiLevelType w:val="hybridMultilevel"/>
    <w:tmpl w:val="99FA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8E4D79"/>
    <w:multiLevelType w:val="hybridMultilevel"/>
    <w:tmpl w:val="9C14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AB5158"/>
    <w:multiLevelType w:val="hybridMultilevel"/>
    <w:tmpl w:val="356E1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2211581"/>
    <w:multiLevelType w:val="hybridMultilevel"/>
    <w:tmpl w:val="314823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A2D8D"/>
    <w:multiLevelType w:val="hybridMultilevel"/>
    <w:tmpl w:val="700C0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0813DF"/>
    <w:multiLevelType w:val="hybridMultilevel"/>
    <w:tmpl w:val="0A441BC4"/>
    <w:lvl w:ilvl="0" w:tplc="B36809F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F8C56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sz w:val="23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3006E"/>
    <w:multiLevelType w:val="hybridMultilevel"/>
    <w:tmpl w:val="549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E350AB"/>
    <w:multiLevelType w:val="hybridMultilevel"/>
    <w:tmpl w:val="2B802A88"/>
    <w:lvl w:ilvl="0" w:tplc="25BAA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7C79F5"/>
    <w:multiLevelType w:val="hybridMultilevel"/>
    <w:tmpl w:val="D86EA1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DB85C91"/>
    <w:multiLevelType w:val="hybridMultilevel"/>
    <w:tmpl w:val="DD28D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0"/>
  </w:num>
  <w:num w:numId="9">
    <w:abstractNumId w:val="15"/>
  </w:num>
  <w:num w:numId="10">
    <w:abstractNumId w:val="21"/>
  </w:num>
  <w:num w:numId="11">
    <w:abstractNumId w:val="19"/>
  </w:num>
  <w:num w:numId="12">
    <w:abstractNumId w:val="11"/>
  </w:num>
  <w:num w:numId="13">
    <w:abstractNumId w:val="24"/>
  </w:num>
  <w:num w:numId="14">
    <w:abstractNumId w:val="8"/>
  </w:num>
  <w:num w:numId="15">
    <w:abstractNumId w:val="27"/>
  </w:num>
  <w:num w:numId="16">
    <w:abstractNumId w:val="28"/>
  </w:num>
  <w:num w:numId="17">
    <w:abstractNumId w:val="14"/>
  </w:num>
  <w:num w:numId="18">
    <w:abstractNumId w:val="23"/>
  </w:num>
  <w:num w:numId="19">
    <w:abstractNumId w:val="26"/>
  </w:num>
  <w:num w:numId="20">
    <w:abstractNumId w:val="17"/>
  </w:num>
  <w:num w:numId="21">
    <w:abstractNumId w:val="22"/>
  </w:num>
  <w:num w:numId="22">
    <w:abstractNumId w:val="13"/>
  </w:num>
  <w:num w:numId="23">
    <w:abstractNumId w:val="18"/>
  </w:num>
  <w:num w:numId="24">
    <w:abstractNumId w:val="9"/>
  </w:num>
  <w:num w:numId="25">
    <w:abstractNumId w:val="12"/>
  </w:num>
  <w:num w:numId="26">
    <w:abstractNumId w:val="16"/>
  </w:num>
  <w:num w:numId="27">
    <w:abstractNumId w:val="25"/>
  </w:num>
  <w:num w:numId="28">
    <w:abstractNumId w:val="7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hideSpellingErrors/>
  <w:hideGrammaticalError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A730CC"/>
    <w:rsid w:val="00002A2E"/>
    <w:rsid w:val="000313EA"/>
    <w:rsid w:val="00044DDC"/>
    <w:rsid w:val="000805FE"/>
    <w:rsid w:val="000B006D"/>
    <w:rsid w:val="000D629E"/>
    <w:rsid w:val="000E28BA"/>
    <w:rsid w:val="00160FA5"/>
    <w:rsid w:val="001702E5"/>
    <w:rsid w:val="001737A8"/>
    <w:rsid w:val="00190999"/>
    <w:rsid w:val="001932E1"/>
    <w:rsid w:val="001C0B3D"/>
    <w:rsid w:val="001C24B8"/>
    <w:rsid w:val="001C583F"/>
    <w:rsid w:val="0020743B"/>
    <w:rsid w:val="002075B0"/>
    <w:rsid w:val="00211A8A"/>
    <w:rsid w:val="00220F7D"/>
    <w:rsid w:val="00235AB3"/>
    <w:rsid w:val="00244A86"/>
    <w:rsid w:val="002623F2"/>
    <w:rsid w:val="0028505D"/>
    <w:rsid w:val="002869AE"/>
    <w:rsid w:val="002D160C"/>
    <w:rsid w:val="002E7286"/>
    <w:rsid w:val="00306D9B"/>
    <w:rsid w:val="003110E1"/>
    <w:rsid w:val="0032424E"/>
    <w:rsid w:val="00332662"/>
    <w:rsid w:val="00351CB8"/>
    <w:rsid w:val="00371278"/>
    <w:rsid w:val="003B2837"/>
    <w:rsid w:val="003E5269"/>
    <w:rsid w:val="0041288C"/>
    <w:rsid w:val="00421C9A"/>
    <w:rsid w:val="00430B1D"/>
    <w:rsid w:val="00442165"/>
    <w:rsid w:val="00442627"/>
    <w:rsid w:val="00446ABA"/>
    <w:rsid w:val="0047451B"/>
    <w:rsid w:val="004747E4"/>
    <w:rsid w:val="004828C7"/>
    <w:rsid w:val="004A251B"/>
    <w:rsid w:val="004B69DF"/>
    <w:rsid w:val="004E0488"/>
    <w:rsid w:val="004F4791"/>
    <w:rsid w:val="0053039F"/>
    <w:rsid w:val="00532F8A"/>
    <w:rsid w:val="00547131"/>
    <w:rsid w:val="00563256"/>
    <w:rsid w:val="00567DA8"/>
    <w:rsid w:val="005723AE"/>
    <w:rsid w:val="00584D18"/>
    <w:rsid w:val="005B495D"/>
    <w:rsid w:val="005C0D52"/>
    <w:rsid w:val="005D00F6"/>
    <w:rsid w:val="005F16DB"/>
    <w:rsid w:val="005F7D3D"/>
    <w:rsid w:val="00602F1E"/>
    <w:rsid w:val="0060425F"/>
    <w:rsid w:val="00611B3F"/>
    <w:rsid w:val="0065265F"/>
    <w:rsid w:val="006538D8"/>
    <w:rsid w:val="00663694"/>
    <w:rsid w:val="00675BB5"/>
    <w:rsid w:val="006C690A"/>
    <w:rsid w:val="006F603F"/>
    <w:rsid w:val="00730BA2"/>
    <w:rsid w:val="00742593"/>
    <w:rsid w:val="00744EBD"/>
    <w:rsid w:val="007734D4"/>
    <w:rsid w:val="00776912"/>
    <w:rsid w:val="00777BB4"/>
    <w:rsid w:val="00795732"/>
    <w:rsid w:val="007975D6"/>
    <w:rsid w:val="007B095D"/>
    <w:rsid w:val="007C7350"/>
    <w:rsid w:val="007E5CA5"/>
    <w:rsid w:val="008015F8"/>
    <w:rsid w:val="00801C73"/>
    <w:rsid w:val="00805117"/>
    <w:rsid w:val="008053E0"/>
    <w:rsid w:val="00820E7A"/>
    <w:rsid w:val="00854DD4"/>
    <w:rsid w:val="00856EB8"/>
    <w:rsid w:val="00877242"/>
    <w:rsid w:val="008A1F19"/>
    <w:rsid w:val="008D233C"/>
    <w:rsid w:val="008E640D"/>
    <w:rsid w:val="008F11D6"/>
    <w:rsid w:val="009146B0"/>
    <w:rsid w:val="00932170"/>
    <w:rsid w:val="00933E85"/>
    <w:rsid w:val="00963AAA"/>
    <w:rsid w:val="009902FD"/>
    <w:rsid w:val="009A020E"/>
    <w:rsid w:val="009A15B6"/>
    <w:rsid w:val="009A3B0B"/>
    <w:rsid w:val="009C1938"/>
    <w:rsid w:val="009C4FFB"/>
    <w:rsid w:val="009E7EA1"/>
    <w:rsid w:val="009F5FCD"/>
    <w:rsid w:val="009F71FD"/>
    <w:rsid w:val="00A11F2C"/>
    <w:rsid w:val="00A17624"/>
    <w:rsid w:val="00A32137"/>
    <w:rsid w:val="00A41DC7"/>
    <w:rsid w:val="00A51665"/>
    <w:rsid w:val="00A60F40"/>
    <w:rsid w:val="00A65C75"/>
    <w:rsid w:val="00A730CC"/>
    <w:rsid w:val="00A77480"/>
    <w:rsid w:val="00A92D2A"/>
    <w:rsid w:val="00AA4EFE"/>
    <w:rsid w:val="00AD52AE"/>
    <w:rsid w:val="00AD7457"/>
    <w:rsid w:val="00B00F6F"/>
    <w:rsid w:val="00B06F6C"/>
    <w:rsid w:val="00B11C59"/>
    <w:rsid w:val="00B14576"/>
    <w:rsid w:val="00B44A4B"/>
    <w:rsid w:val="00B536AC"/>
    <w:rsid w:val="00B65002"/>
    <w:rsid w:val="00B771C4"/>
    <w:rsid w:val="00B95D44"/>
    <w:rsid w:val="00BA6794"/>
    <w:rsid w:val="00BB796B"/>
    <w:rsid w:val="00BC60F8"/>
    <w:rsid w:val="00BC61B0"/>
    <w:rsid w:val="00BE3B95"/>
    <w:rsid w:val="00C11339"/>
    <w:rsid w:val="00C30BD2"/>
    <w:rsid w:val="00C51D8A"/>
    <w:rsid w:val="00CF2733"/>
    <w:rsid w:val="00D433AF"/>
    <w:rsid w:val="00D452DC"/>
    <w:rsid w:val="00D8145E"/>
    <w:rsid w:val="00D852EA"/>
    <w:rsid w:val="00E26B4F"/>
    <w:rsid w:val="00E37A09"/>
    <w:rsid w:val="00E41305"/>
    <w:rsid w:val="00E53A4A"/>
    <w:rsid w:val="00E67238"/>
    <w:rsid w:val="00EB1DF7"/>
    <w:rsid w:val="00EC29AE"/>
    <w:rsid w:val="00ED5CE9"/>
    <w:rsid w:val="00EE331B"/>
    <w:rsid w:val="00F06CA4"/>
    <w:rsid w:val="00F21FB4"/>
    <w:rsid w:val="00F44821"/>
    <w:rsid w:val="00F53DD8"/>
    <w:rsid w:val="00F706BA"/>
    <w:rsid w:val="00F7181C"/>
    <w:rsid w:val="00FA7262"/>
    <w:rsid w:val="00FC3059"/>
    <w:rsid w:val="00FE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eastAsia="SimSun"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Verdana" w:hAnsi="Symbol" w:cs="Symbol"/>
      <w:sz w:val="20"/>
      <w:szCs w:val="20"/>
    </w:rPr>
  </w:style>
  <w:style w:type="character" w:customStyle="1" w:styleId="WW8Num3z0">
    <w:name w:val="WW8Num3z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4z0">
    <w:name w:val="WW8Num4z0"/>
    <w:rPr>
      <w:rFonts w:ascii="Wingdings" w:eastAsia="Verdana" w:hAnsi="Wingdings" w:cs="Wingdings"/>
      <w:sz w:val="20"/>
      <w:szCs w:val="20"/>
    </w:rPr>
  </w:style>
  <w:style w:type="character" w:customStyle="1" w:styleId="WW8Num5z0">
    <w:name w:val="WW8Num5z0"/>
    <w:rPr>
      <w:rFonts w:ascii="Symbol" w:eastAsia="Verdana" w:hAnsi="Symbol" w:cs="Symbol"/>
      <w:sz w:val="20"/>
      <w:szCs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customStyle="1" w:styleId="WW-Absatz-Standardschriftart111">
    <w:name w:val="WW-Absatz-Standardschriftart111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12z1">
    <w:name w:val="WW8Num12z1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Times New Roman"/>
    </w:rPr>
  </w:style>
  <w:style w:type="character" w:customStyle="1" w:styleId="WW8Num20z3">
    <w:name w:val="WW8Num20z3"/>
    <w:rPr>
      <w:rFonts w:ascii="Symbol" w:hAnsi="Symbol" w:cs="Times New Roman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Arial" w:hAnsi="Arial" w:cs="Aria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  <w:rPr>
      <w:rFonts w:ascii="Arial" w:hAnsi="Arial" w:cs="Arial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Pr>
      <w:rFonts w:cs="Times New Roman"/>
      <w:b/>
      <w:bCs/>
      <w:sz w:val="28"/>
      <w:szCs w:val="28"/>
    </w:rPr>
  </w:style>
  <w:style w:type="character" w:customStyle="1" w:styleId="HeaderChar">
    <w:name w:val="Header Char"/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rPr>
      <w:rFonts w:ascii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WW-DefaultParagraphFont1"/>
  </w:style>
  <w:style w:type="character" w:customStyle="1" w:styleId="BodyTextChar">
    <w:name w:val="Body Text Char"/>
    <w:rPr>
      <w:rFonts w:ascii="Arial" w:eastAsia="Times New Roman" w:hAnsi="Arial" w:cs="Arial"/>
      <w:i/>
    </w:rPr>
  </w:style>
  <w:style w:type="character" w:styleId="Emphasis">
    <w:name w:val="Emphasis"/>
    <w:qFormat/>
    <w:rPr>
      <w:i/>
      <w:iCs/>
    </w:rPr>
  </w:style>
  <w:style w:type="character" w:customStyle="1" w:styleId="apple-converted-space">
    <w:name w:val="apple-converted-space"/>
    <w:basedOn w:val="WW-DefaultParagraphFont1"/>
  </w:style>
  <w:style w:type="character" w:customStyle="1" w:styleId="nowrap">
    <w:name w:val="nowrap"/>
    <w:basedOn w:val="WW-DefaultParagraphFont1"/>
  </w:style>
  <w:style w:type="character" w:customStyle="1" w:styleId="ipa">
    <w:name w:val="ipa"/>
    <w:basedOn w:val="WW-DefaultParagraphFont1"/>
  </w:style>
  <w:style w:type="character" w:styleId="Hyperlink">
    <w:name w:val="Hyperlink"/>
    <w:rPr>
      <w:color w:val="0000FF"/>
      <w:u w:val="single"/>
    </w:rPr>
  </w:style>
  <w:style w:type="character" w:customStyle="1" w:styleId="BodyTextIndentChar">
    <w:name w:val="Body Text Indent Char"/>
    <w:rPr>
      <w:rFonts w:ascii="Arial" w:eastAsia="Times New Roman" w:hAnsi="Arial" w:cs="Arial"/>
      <w:sz w:val="24"/>
    </w:rPr>
  </w:style>
  <w:style w:type="character" w:customStyle="1" w:styleId="PlainTextChar">
    <w:name w:val="Plain Text Char"/>
    <w:rPr>
      <w:rFonts w:ascii="Courier New" w:eastAsia="Times New Roman" w:hAnsi="Courier New" w:cs="Courier New"/>
      <w:lang w:eastAsia="hi-IN" w:bidi="hi-IN"/>
    </w:rPr>
  </w:style>
  <w:style w:type="character" w:customStyle="1" w:styleId="ListLabel1">
    <w:name w:val="ListLabel 1"/>
    <w:rPr>
      <w:rFonts w:eastAsia="Arial" w:cs="Arial"/>
      <w:position w:val="0"/>
      <w:sz w:val="24"/>
      <w:vertAlign w:val="baseli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widowControl/>
      <w:autoSpaceDE/>
      <w:spacing w:after="60"/>
      <w:jc w:val="right"/>
    </w:pPr>
    <w:rPr>
      <w:rFonts w:ascii="Arial" w:eastAsia="Times New Roman" w:hAnsi="Arial" w:cs="Arial"/>
      <w:i/>
      <w:sz w:val="20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aliases w:val="Use Case List Paragraph,Heading2,List Paragraph1,Body Bullet,List Paragraph 1,Ref,List bullet,List Bullet1,Figure_name,Bulleted Text,List Paragraph Char Char,lp1,B1,bu1,bu1 + Before:  0 pt,After:  6 pt,Colorful List - Accent 11,Bullet 1,b"/>
    <w:basedOn w:val="Normal"/>
    <w:link w:val="ListParagraphChar"/>
    <w:qFormat/>
    <w:pPr>
      <w:widowControl/>
      <w:autoSpaceDE/>
      <w:ind w:left="720"/>
    </w:pPr>
    <w:rPr>
      <w:rFonts w:eastAsia="Times New Roman"/>
      <w:sz w:val="22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widowControl/>
      <w:autoSpaceDE/>
      <w:spacing w:after="120"/>
      <w:ind w:left="360"/>
    </w:pPr>
    <w:rPr>
      <w:rFonts w:ascii="Arial" w:eastAsia="Times New Roman" w:hAnsi="Arial" w:cs="Arial"/>
      <w:szCs w:val="20"/>
    </w:rPr>
  </w:style>
  <w:style w:type="paragraph" w:styleId="PlainText">
    <w:name w:val="Plain Text"/>
    <w:basedOn w:val="Normal"/>
    <w:pPr>
      <w:widowControl/>
    </w:pPr>
    <w:rPr>
      <w:rFonts w:ascii="Courier New" w:eastAsia="Times New Roman" w:hAnsi="Courier New" w:cs="Courier New"/>
      <w:sz w:val="20"/>
      <w:szCs w:val="20"/>
      <w:lang w:eastAsia="hi-I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ormal0">
    <w:name w:val="normal"/>
    <w:pPr>
      <w:suppressAutoHyphens/>
    </w:pPr>
    <w:rPr>
      <w:rFonts w:eastAsia="SimSun" w:cs="Mangal"/>
      <w:sz w:val="24"/>
      <w:szCs w:val="24"/>
      <w:lang w:eastAsia="hi-IN" w:bidi="hi-IN"/>
    </w:rPr>
  </w:style>
  <w:style w:type="paragraph" w:styleId="ListBullet">
    <w:name w:val="List Bullet"/>
    <w:basedOn w:val="Normal"/>
    <w:next w:val="Normal"/>
    <w:autoRedefine/>
    <w:qFormat/>
    <w:rsid w:val="00675BB5"/>
    <w:pPr>
      <w:widowControl/>
      <w:numPr>
        <w:numId w:val="13"/>
      </w:numPr>
      <w:suppressAutoHyphens w:val="0"/>
      <w:autoSpaceDE/>
      <w:spacing w:before="60"/>
      <w:jc w:val="both"/>
    </w:pPr>
    <w:rPr>
      <w:rFonts w:ascii="Calibri" w:eastAsia="Times New Roman" w:hAnsi="Calibri"/>
      <w:color w:val="000000"/>
      <w:sz w:val="22"/>
      <w:szCs w:val="22"/>
      <w:lang w:eastAsia="en-US"/>
    </w:rPr>
  </w:style>
  <w:style w:type="paragraph" w:customStyle="1" w:styleId="Cog-body">
    <w:name w:val="Cog-body"/>
    <w:basedOn w:val="Normal"/>
    <w:link w:val="Cog-bodyChar"/>
    <w:rsid w:val="00D433AF"/>
    <w:pPr>
      <w:keepNext/>
      <w:widowControl/>
      <w:suppressAutoHyphens w:val="0"/>
      <w:autoSpaceDE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Cog-bodyChar">
    <w:name w:val="Cog-body Char"/>
    <w:link w:val="Cog-body"/>
    <w:rsid w:val="00D433AF"/>
    <w:rPr>
      <w:rFonts w:ascii="Arial" w:hAnsi="Arial"/>
      <w:lang w:val="en-US" w:eastAsia="en-US"/>
    </w:rPr>
  </w:style>
  <w:style w:type="character" w:customStyle="1" w:styleId="ListParagraphChar">
    <w:name w:val="List Paragraph Char"/>
    <w:aliases w:val="Use Case List Paragraph Char,Heading2 Char,List Paragraph1 Char,Body Bullet Char,List Paragraph 1 Char,Ref Char,List bullet Char,List Bullet1 Char,Figure_name Char,Bulleted Text Char,List Paragraph Char Char Char,lp1 Char,B1 Char"/>
    <w:basedOn w:val="DefaultParagraphFont"/>
    <w:link w:val="ListParagraph"/>
    <w:qFormat/>
    <w:locked/>
    <w:rsid w:val="00FE0D3D"/>
    <w:rPr>
      <w:rFonts w:cs="Calibri"/>
      <w:sz w:val="22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4EAB6-ED11-42E0-B792-AFC339693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Reddy, Chintala</dc:creator>
  <cp:lastModifiedBy>sbhan</cp:lastModifiedBy>
  <cp:revision>2</cp:revision>
  <cp:lastPrinted>1601-01-01T00:00:00Z</cp:lastPrinted>
  <dcterms:created xsi:type="dcterms:W3CDTF">2019-11-17T07:32:00Z</dcterms:created>
  <dcterms:modified xsi:type="dcterms:W3CDTF">2019-11-17T07:32:00Z</dcterms:modified>
</cp:coreProperties>
</file>